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780"/>
        <w:tblW w:w="0" w:type="auto"/>
        <w:tblLook w:val="04A0" w:firstRow="1" w:lastRow="0" w:firstColumn="1" w:lastColumn="0" w:noHBand="0" w:noVBand="1"/>
      </w:tblPr>
      <w:tblGrid>
        <w:gridCol w:w="2329"/>
        <w:gridCol w:w="6687"/>
      </w:tblGrid>
      <w:tr w:rsidR="0001443A" w:rsidRPr="0001443A" w14:paraId="309CA901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775EE362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Unit Code: </w:t>
            </w:r>
          </w:p>
        </w:tc>
        <w:tc>
          <w:tcPr>
            <w:tcW w:w="6687" w:type="dxa"/>
            <w:vAlign w:val="center"/>
          </w:tcPr>
          <w:p w14:paraId="0E460E3B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ENSN201</w:t>
            </w:r>
          </w:p>
        </w:tc>
      </w:tr>
      <w:tr w:rsidR="0001443A" w:rsidRPr="0001443A" w14:paraId="172F3E0D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050C4E5A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Type of Assessment: </w:t>
            </w:r>
          </w:p>
        </w:tc>
        <w:tc>
          <w:tcPr>
            <w:tcW w:w="6687" w:type="dxa"/>
            <w:vAlign w:val="center"/>
          </w:tcPr>
          <w:p w14:paraId="44269502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 xml:space="preserve">Formative Assessment </w:t>
            </w:r>
          </w:p>
        </w:tc>
      </w:tr>
      <w:tr w:rsidR="0001443A" w:rsidRPr="0001443A" w14:paraId="5FAA1FAE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0A6C47C7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>Length/Duration:</w:t>
            </w:r>
          </w:p>
        </w:tc>
        <w:tc>
          <w:tcPr>
            <w:tcW w:w="6687" w:type="dxa"/>
            <w:vAlign w:val="center"/>
          </w:tcPr>
          <w:p w14:paraId="770A429B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One page of answer</w:t>
            </w:r>
          </w:p>
        </w:tc>
      </w:tr>
    </w:tbl>
    <w:p w14:paraId="1C8E3B4B" w14:textId="6CF3C540" w:rsidR="002A5C80" w:rsidRPr="0001443A" w:rsidRDefault="0001443A" w:rsidP="0001443A">
      <w:pPr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 xml:space="preserve">Week </w:t>
      </w:r>
      <w:r w:rsidR="00A02FB0">
        <w:rPr>
          <w:rFonts w:ascii="Calibri" w:eastAsia="Calibri" w:hAnsi="Calibri" w:cs="Vrinda"/>
          <w:b/>
          <w:sz w:val="36"/>
          <w:szCs w:val="36"/>
          <w:lang w:val="en-AU"/>
        </w:rPr>
        <w:t>6</w:t>
      </w:r>
    </w:p>
    <w:p w14:paraId="17856100" w14:textId="77777777" w:rsidR="0001443A" w:rsidRDefault="0001443A" w:rsidP="0001443A">
      <w:pPr>
        <w:rPr>
          <w:rFonts w:ascii="Cambria" w:hAnsi="Cambria"/>
          <w:b/>
          <w:sz w:val="24"/>
          <w:szCs w:val="24"/>
        </w:rPr>
      </w:pPr>
    </w:p>
    <w:p w14:paraId="72E6EBAD" w14:textId="77777777" w:rsidR="0001443A" w:rsidRPr="006F0ACF" w:rsidRDefault="0001443A" w:rsidP="0001443A">
      <w:pPr>
        <w:rPr>
          <w:rFonts w:ascii="Cambria" w:hAnsi="Cambria"/>
          <w:b/>
          <w:sz w:val="24"/>
          <w:szCs w:val="24"/>
        </w:rPr>
      </w:pPr>
    </w:p>
    <w:p w14:paraId="1FEC5245" w14:textId="77777777" w:rsidR="002A5C80" w:rsidRPr="006F0ACF" w:rsidRDefault="002A5C80" w:rsidP="002A5C80">
      <w:pPr>
        <w:jc w:val="both"/>
        <w:rPr>
          <w:rFonts w:ascii="Cambria" w:hAnsi="Cambria"/>
          <w:color w:val="000000"/>
          <w:sz w:val="24"/>
          <w:szCs w:val="24"/>
        </w:rPr>
      </w:pPr>
    </w:p>
    <w:p w14:paraId="481CF5CF" w14:textId="77777777" w:rsidR="002A5C80" w:rsidRDefault="002A5C80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  <w:r w:rsidRPr="0001443A">
        <w:rPr>
          <w:rFonts w:ascii="Cambria" w:hAnsi="Cambria"/>
          <w:b/>
          <w:color w:val="C00000"/>
          <w:sz w:val="28"/>
          <w:szCs w:val="24"/>
        </w:rPr>
        <w:t>Questions:</w:t>
      </w:r>
    </w:p>
    <w:p w14:paraId="1A0EF0C0" w14:textId="77777777" w:rsidR="00927D27" w:rsidRDefault="00927D27" w:rsidP="002A5C80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2FB61458" w14:textId="77777777" w:rsidR="00927D27" w:rsidRPr="00927D27" w:rsidRDefault="00927D27" w:rsidP="00927D27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2EED50F" w14:textId="77777777" w:rsidR="002812AD" w:rsidRDefault="003136A2" w:rsidP="003136A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Read the news below on Cyber Attack on Optus Network. </w:t>
      </w:r>
    </w:p>
    <w:p w14:paraId="0C6E93C3" w14:textId="77777777" w:rsidR="002812AD" w:rsidRDefault="002812AD" w:rsidP="003136A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26DEB72" w14:textId="71B237E6" w:rsidR="002812AD" w:rsidRDefault="002812AD" w:rsidP="003136A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hyperlink r:id="rId8" w:history="1">
        <w:r w:rsidRPr="00793ADE">
          <w:rPr>
            <w:rStyle w:val="Hyperlink"/>
            <w:rFonts w:ascii="Times New Roman" w:eastAsia="Times New Roman" w:hAnsi="Times New Roman" w:cs="Times New Roman"/>
            <w:bCs/>
            <w:iCs/>
            <w:sz w:val="24"/>
            <w:szCs w:val="24"/>
          </w:rPr>
          <w:t>https://7news.com.au/news/optus-slammed-after-massive-cyber-attack-an-email-is-not-going-to-cut-it-c-8420317</w:t>
        </w:r>
      </w:hyperlink>
    </w:p>
    <w:p w14:paraId="43556BE0" w14:textId="77777777" w:rsidR="002812AD" w:rsidRDefault="002812AD" w:rsidP="003136A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9B2F231" w14:textId="0673D41D" w:rsidR="003E1DEB" w:rsidRDefault="003E1DEB" w:rsidP="003136A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Now answer the following questions:</w:t>
      </w:r>
    </w:p>
    <w:p w14:paraId="254BF7D6" w14:textId="6E6F94F8" w:rsidR="003E1DEB" w:rsidRPr="003E1DEB" w:rsidRDefault="003136A2" w:rsidP="003E1DE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Explain </w:t>
      </w:r>
      <w:r w:rsidR="005647AC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>the impact of this cyber attack on the Optus Cust</w:t>
      </w:r>
      <w:r w:rsidR="000051D7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>o</w:t>
      </w:r>
      <w:r w:rsidR="005647AC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="000051D7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ers. </w:t>
      </w:r>
    </w:p>
    <w:p w14:paraId="53E846BC" w14:textId="06C7426D" w:rsidR="00C35EC2" w:rsidRPr="003E1DEB" w:rsidRDefault="000051D7" w:rsidP="003E1DE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What is your suggestion </w:t>
      </w:r>
      <w:r w:rsidR="00940292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>for</w:t>
      </w:r>
      <w:r w:rsidR="00A95BA4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us </w:t>
      </w:r>
      <w:r w:rsidR="00940292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>to keep us safe from</w:t>
      </w:r>
      <w:r w:rsidR="00A95BA4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940292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>cyber-attack</w:t>
      </w:r>
      <w:r w:rsidR="00A95BA4" w:rsidRPr="003E1DE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10EE6E38" w14:textId="77777777" w:rsidR="00C35EC2" w:rsidRPr="00C35EC2" w:rsidRDefault="00C35EC2" w:rsidP="00C35EC2">
      <w:pPr>
        <w:pStyle w:val="ListParagrap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9D11EFB" w14:textId="6A30242A" w:rsidR="002B5FEB" w:rsidRDefault="00860DF0" w:rsidP="00C35EC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2B5FE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14:paraId="68197A3F" w14:textId="137484F1" w:rsidR="002B5FEB" w:rsidRDefault="002B5FEB" w:rsidP="002B5FEB">
      <w:pPr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619A2B68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  <w:r w:rsidRPr="0001443A">
        <w:rPr>
          <w:rFonts w:ascii="Cambria" w:hAnsi="Cambria"/>
          <w:b/>
          <w:color w:val="C00000"/>
          <w:sz w:val="28"/>
          <w:szCs w:val="24"/>
        </w:rPr>
        <w:t xml:space="preserve">Marking Guide (Rubric): </w:t>
      </w:r>
    </w:p>
    <w:p w14:paraId="728019DB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376CE809" w14:textId="77777777" w:rsidR="0001443A" w:rsidRPr="0001443A" w:rsidRDefault="0001443A" w:rsidP="0001443A">
      <w:pPr>
        <w:jc w:val="both"/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>Total Marks: 20</w:t>
      </w:r>
    </w:p>
    <w:p w14:paraId="680E7650" w14:textId="77777777" w:rsidR="0001443A" w:rsidRPr="0001443A" w:rsidRDefault="0001443A" w:rsidP="0001443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libri" w:eastAsia="Calibri" w:hAnsi="Calibri" w:cs="Calibri"/>
          <w:b/>
          <w:bCs/>
          <w:smallCaps/>
          <w:color w:val="0070C0"/>
          <w:spacing w:val="5"/>
          <w:sz w:val="24"/>
          <w:u w:color="000000"/>
          <w:bdr w:val="nil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417"/>
        <w:gridCol w:w="1650"/>
      </w:tblGrid>
      <w:tr w:rsidR="0001443A" w:rsidRPr="0001443A" w14:paraId="04A3C3EB" w14:textId="77777777" w:rsidTr="00AF1762">
        <w:tc>
          <w:tcPr>
            <w:tcW w:w="1980" w:type="dxa"/>
            <w:shd w:val="clear" w:color="auto" w:fill="FFC000"/>
          </w:tcPr>
          <w:p w14:paraId="0DDDBB20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>Marking Criteria</w:t>
            </w:r>
          </w:p>
        </w:tc>
        <w:tc>
          <w:tcPr>
            <w:tcW w:w="3969" w:type="dxa"/>
            <w:shd w:val="clear" w:color="auto" w:fill="FFC000"/>
          </w:tcPr>
          <w:p w14:paraId="0E6068DC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Lecturer Expectation </w:t>
            </w:r>
          </w:p>
        </w:tc>
        <w:tc>
          <w:tcPr>
            <w:tcW w:w="1417" w:type="dxa"/>
            <w:shd w:val="clear" w:color="auto" w:fill="FFC000"/>
          </w:tcPr>
          <w:p w14:paraId="23A3762C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Marks </w:t>
            </w:r>
          </w:p>
        </w:tc>
        <w:tc>
          <w:tcPr>
            <w:tcW w:w="1650" w:type="dxa"/>
            <w:shd w:val="clear" w:color="auto" w:fill="FFC000"/>
          </w:tcPr>
          <w:p w14:paraId="50F93CF1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Comments </w:t>
            </w:r>
          </w:p>
        </w:tc>
      </w:tr>
      <w:tr w:rsidR="0001443A" w:rsidRPr="0001443A" w14:paraId="19391CEE" w14:textId="77777777" w:rsidTr="00AF1762">
        <w:tc>
          <w:tcPr>
            <w:tcW w:w="1980" w:type="dxa"/>
          </w:tcPr>
          <w:p w14:paraId="199FC419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3969" w:type="dxa"/>
          </w:tcPr>
          <w:p w14:paraId="2132AFA0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Questions answered and covered in Depth</w:t>
            </w:r>
          </w:p>
        </w:tc>
        <w:tc>
          <w:tcPr>
            <w:tcW w:w="1417" w:type="dxa"/>
          </w:tcPr>
          <w:p w14:paraId="30885DF9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7A89F2E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4EAEA143" w14:textId="77777777" w:rsidTr="00AF1762">
        <w:tc>
          <w:tcPr>
            <w:tcW w:w="1980" w:type="dxa"/>
          </w:tcPr>
          <w:p w14:paraId="3F179E2B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Concept</w:t>
            </w:r>
          </w:p>
        </w:tc>
        <w:tc>
          <w:tcPr>
            <w:tcW w:w="3969" w:type="dxa"/>
          </w:tcPr>
          <w:p w14:paraId="081BAAF2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Demonstrates good understanding of key concepts</w:t>
            </w:r>
          </w:p>
        </w:tc>
        <w:tc>
          <w:tcPr>
            <w:tcW w:w="1417" w:type="dxa"/>
          </w:tcPr>
          <w:p w14:paraId="2879B8C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60B30408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19A4D73A" w14:textId="77777777" w:rsidTr="00AF1762">
        <w:tc>
          <w:tcPr>
            <w:tcW w:w="1980" w:type="dxa"/>
          </w:tcPr>
          <w:p w14:paraId="1C6D78EF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Idea</w:t>
            </w:r>
          </w:p>
        </w:tc>
        <w:tc>
          <w:tcPr>
            <w:tcW w:w="3969" w:type="dxa"/>
          </w:tcPr>
          <w:p w14:paraId="2EC52A63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Original and creative thoughts</w:t>
            </w:r>
          </w:p>
        </w:tc>
        <w:tc>
          <w:tcPr>
            <w:tcW w:w="1417" w:type="dxa"/>
          </w:tcPr>
          <w:p w14:paraId="5CF7EF54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2EA561C7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35E04AD8" w14:textId="77777777" w:rsidTr="00AF1762">
        <w:tc>
          <w:tcPr>
            <w:tcW w:w="1980" w:type="dxa"/>
          </w:tcPr>
          <w:p w14:paraId="63E18DEE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Critical Analysis</w:t>
            </w:r>
          </w:p>
        </w:tc>
        <w:tc>
          <w:tcPr>
            <w:tcW w:w="3969" w:type="dxa"/>
          </w:tcPr>
          <w:p w14:paraId="5F0ED6B3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Critical and evaluative analysis of relative importance of issues</w:t>
            </w:r>
          </w:p>
        </w:tc>
        <w:tc>
          <w:tcPr>
            <w:tcW w:w="1417" w:type="dxa"/>
          </w:tcPr>
          <w:p w14:paraId="574F78CD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1EDA4045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</w:tbl>
    <w:p w14:paraId="78A407A6" w14:textId="77777777" w:rsidR="0001443A" w:rsidRPr="002A5C80" w:rsidRDefault="0001443A" w:rsidP="0001443A">
      <w:pPr>
        <w:rPr>
          <w:b/>
          <w:sz w:val="24"/>
          <w:szCs w:val="24"/>
        </w:rPr>
      </w:pPr>
    </w:p>
    <w:sectPr w:rsidR="0001443A" w:rsidRPr="002A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AE36F4"/>
    <w:multiLevelType w:val="hybridMultilevel"/>
    <w:tmpl w:val="C86ECA0E"/>
    <w:lvl w:ilvl="0" w:tplc="FADA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06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69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C9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C6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2E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8CC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CD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6D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4D73143"/>
    <w:multiLevelType w:val="hybridMultilevel"/>
    <w:tmpl w:val="0B145E88"/>
    <w:lvl w:ilvl="0" w:tplc="EA660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3F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A5F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4AF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A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03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8A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E4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6C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7E7240"/>
    <w:multiLevelType w:val="hybridMultilevel"/>
    <w:tmpl w:val="29BC8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F87318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C51F89"/>
    <w:multiLevelType w:val="hybridMultilevel"/>
    <w:tmpl w:val="0A04A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A7B35"/>
    <w:multiLevelType w:val="hybridMultilevel"/>
    <w:tmpl w:val="F61643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0A48ED"/>
    <w:multiLevelType w:val="hybridMultilevel"/>
    <w:tmpl w:val="D09466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4F56AE8"/>
    <w:multiLevelType w:val="hybridMultilevel"/>
    <w:tmpl w:val="CFEC2A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7C1F8F"/>
    <w:multiLevelType w:val="hybridMultilevel"/>
    <w:tmpl w:val="EE5CF68A"/>
    <w:lvl w:ilvl="0" w:tplc="9D02E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A84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0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A3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0F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C1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6D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A8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A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D745799"/>
    <w:multiLevelType w:val="hybridMultilevel"/>
    <w:tmpl w:val="27566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A603982"/>
    <w:multiLevelType w:val="hybridMultilevel"/>
    <w:tmpl w:val="8BA01850"/>
    <w:lvl w:ilvl="0" w:tplc="9B1867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492665"/>
    <w:multiLevelType w:val="hybridMultilevel"/>
    <w:tmpl w:val="31201D3E"/>
    <w:lvl w:ilvl="0" w:tplc="1AC8C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BC4B9B"/>
    <w:multiLevelType w:val="hybridMultilevel"/>
    <w:tmpl w:val="56383B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09383327">
    <w:abstractNumId w:val="28"/>
  </w:num>
  <w:num w:numId="2" w16cid:durableId="1265462224">
    <w:abstractNumId w:val="12"/>
  </w:num>
  <w:num w:numId="3" w16cid:durableId="1780027504">
    <w:abstractNumId w:val="10"/>
  </w:num>
  <w:num w:numId="4" w16cid:durableId="346172674">
    <w:abstractNumId w:val="33"/>
  </w:num>
  <w:num w:numId="5" w16cid:durableId="1550609908">
    <w:abstractNumId w:val="15"/>
  </w:num>
  <w:num w:numId="6" w16cid:durableId="903298021">
    <w:abstractNumId w:val="24"/>
  </w:num>
  <w:num w:numId="7" w16cid:durableId="996491002">
    <w:abstractNumId w:val="27"/>
  </w:num>
  <w:num w:numId="8" w16cid:durableId="1250509042">
    <w:abstractNumId w:val="9"/>
  </w:num>
  <w:num w:numId="9" w16cid:durableId="1090003075">
    <w:abstractNumId w:val="7"/>
  </w:num>
  <w:num w:numId="10" w16cid:durableId="1881282344">
    <w:abstractNumId w:val="6"/>
  </w:num>
  <w:num w:numId="11" w16cid:durableId="245696350">
    <w:abstractNumId w:val="5"/>
  </w:num>
  <w:num w:numId="12" w16cid:durableId="2030256959">
    <w:abstractNumId w:val="4"/>
  </w:num>
  <w:num w:numId="13" w16cid:durableId="1134981518">
    <w:abstractNumId w:val="8"/>
  </w:num>
  <w:num w:numId="14" w16cid:durableId="1425882792">
    <w:abstractNumId w:val="3"/>
  </w:num>
  <w:num w:numId="15" w16cid:durableId="1580402019">
    <w:abstractNumId w:val="2"/>
  </w:num>
  <w:num w:numId="16" w16cid:durableId="1534464785">
    <w:abstractNumId w:val="1"/>
  </w:num>
  <w:num w:numId="17" w16cid:durableId="1561096206">
    <w:abstractNumId w:val="0"/>
  </w:num>
  <w:num w:numId="18" w16cid:durableId="138810909">
    <w:abstractNumId w:val="19"/>
  </w:num>
  <w:num w:numId="19" w16cid:durableId="37632519">
    <w:abstractNumId w:val="21"/>
  </w:num>
  <w:num w:numId="20" w16cid:durableId="842203582">
    <w:abstractNumId w:val="29"/>
  </w:num>
  <w:num w:numId="21" w16cid:durableId="1913736650">
    <w:abstractNumId w:val="26"/>
  </w:num>
  <w:num w:numId="22" w16cid:durableId="312410221">
    <w:abstractNumId w:val="11"/>
  </w:num>
  <w:num w:numId="23" w16cid:durableId="1172331148">
    <w:abstractNumId w:val="34"/>
  </w:num>
  <w:num w:numId="24" w16cid:durableId="1201820426">
    <w:abstractNumId w:val="25"/>
  </w:num>
  <w:num w:numId="25" w16cid:durableId="293754825">
    <w:abstractNumId w:val="16"/>
  </w:num>
  <w:num w:numId="26" w16cid:durableId="453136415">
    <w:abstractNumId w:val="17"/>
  </w:num>
  <w:num w:numId="27" w16cid:durableId="757026063">
    <w:abstractNumId w:val="31"/>
  </w:num>
  <w:num w:numId="28" w16cid:durableId="1564288314">
    <w:abstractNumId w:val="22"/>
  </w:num>
  <w:num w:numId="29" w16cid:durableId="686174344">
    <w:abstractNumId w:val="18"/>
  </w:num>
  <w:num w:numId="30" w16cid:durableId="1632787213">
    <w:abstractNumId w:val="20"/>
  </w:num>
  <w:num w:numId="31" w16cid:durableId="455224827">
    <w:abstractNumId w:val="30"/>
  </w:num>
  <w:num w:numId="32" w16cid:durableId="1602950264">
    <w:abstractNumId w:val="13"/>
  </w:num>
  <w:num w:numId="33" w16cid:durableId="253906593">
    <w:abstractNumId w:val="23"/>
  </w:num>
  <w:num w:numId="34" w16cid:durableId="1155104322">
    <w:abstractNumId w:val="14"/>
  </w:num>
  <w:num w:numId="35" w16cid:durableId="1284782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0"/>
    <w:rsid w:val="000051D7"/>
    <w:rsid w:val="0001443A"/>
    <w:rsid w:val="00027F5A"/>
    <w:rsid w:val="0017540E"/>
    <w:rsid w:val="002101A5"/>
    <w:rsid w:val="002812AD"/>
    <w:rsid w:val="002A5C80"/>
    <w:rsid w:val="002B5FEB"/>
    <w:rsid w:val="003136A2"/>
    <w:rsid w:val="003160A3"/>
    <w:rsid w:val="00332268"/>
    <w:rsid w:val="003D45D9"/>
    <w:rsid w:val="003E1DEB"/>
    <w:rsid w:val="00467C69"/>
    <w:rsid w:val="00482785"/>
    <w:rsid w:val="005647AC"/>
    <w:rsid w:val="005B7228"/>
    <w:rsid w:val="00645252"/>
    <w:rsid w:val="006813C5"/>
    <w:rsid w:val="006D3D74"/>
    <w:rsid w:val="006F0ACF"/>
    <w:rsid w:val="00860DF0"/>
    <w:rsid w:val="00927D27"/>
    <w:rsid w:val="00940292"/>
    <w:rsid w:val="009B654F"/>
    <w:rsid w:val="00A02FB0"/>
    <w:rsid w:val="00A06384"/>
    <w:rsid w:val="00A2255E"/>
    <w:rsid w:val="00A72AAA"/>
    <w:rsid w:val="00A9204E"/>
    <w:rsid w:val="00A95BA4"/>
    <w:rsid w:val="00C25FEE"/>
    <w:rsid w:val="00C35EC2"/>
    <w:rsid w:val="00DC109A"/>
    <w:rsid w:val="00F3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8934"/>
  <w15:chartTrackingRefBased/>
  <w15:docId w15:val="{3259E970-BD15-4ECF-9053-ADF097DE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37E8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37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0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6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12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93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22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32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3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7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4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65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1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54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73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70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1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4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9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news.com.au/news/optus-slammed-after-massive-cyber-attack-an-email-is-not-going-to-cut-it-c-842031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ra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Ashraf</dc:creator>
  <cp:keywords/>
  <dc:description/>
  <cp:lastModifiedBy>Rashidul Mubasher</cp:lastModifiedBy>
  <cp:revision>22</cp:revision>
  <dcterms:created xsi:type="dcterms:W3CDTF">2019-07-08T04:15:00Z</dcterms:created>
  <dcterms:modified xsi:type="dcterms:W3CDTF">2023-01-28T04:44:00Z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