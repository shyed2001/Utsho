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780"/>
        <w:tblW w:w="0" w:type="auto"/>
        <w:tblLook w:val="04A0" w:firstRow="1" w:lastRow="0" w:firstColumn="1" w:lastColumn="0" w:noHBand="0" w:noVBand="1"/>
      </w:tblPr>
      <w:tblGrid>
        <w:gridCol w:w="2329"/>
        <w:gridCol w:w="6687"/>
      </w:tblGrid>
      <w:tr w:rsidR="0001443A" w:rsidRPr="0001443A" w14:paraId="25D77284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160E9DCC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Unit Code: </w:t>
            </w:r>
          </w:p>
        </w:tc>
        <w:tc>
          <w:tcPr>
            <w:tcW w:w="6687" w:type="dxa"/>
            <w:vAlign w:val="center"/>
          </w:tcPr>
          <w:p w14:paraId="49C857A7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ENSN201</w:t>
            </w:r>
          </w:p>
        </w:tc>
      </w:tr>
      <w:tr w:rsidR="0001443A" w:rsidRPr="0001443A" w14:paraId="44409CCF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55510B6B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Type of Assessment: </w:t>
            </w:r>
          </w:p>
        </w:tc>
        <w:tc>
          <w:tcPr>
            <w:tcW w:w="6687" w:type="dxa"/>
            <w:vAlign w:val="center"/>
          </w:tcPr>
          <w:p w14:paraId="212FDD11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 xml:space="preserve">Formative Assessment </w:t>
            </w:r>
          </w:p>
        </w:tc>
      </w:tr>
      <w:tr w:rsidR="0001443A" w:rsidRPr="0001443A" w14:paraId="0307A58F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7DCC7D8C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>Length/Duration:</w:t>
            </w:r>
          </w:p>
        </w:tc>
        <w:tc>
          <w:tcPr>
            <w:tcW w:w="6687" w:type="dxa"/>
            <w:vAlign w:val="center"/>
          </w:tcPr>
          <w:p w14:paraId="28F96796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One page of answer</w:t>
            </w:r>
          </w:p>
        </w:tc>
      </w:tr>
    </w:tbl>
    <w:p w14:paraId="57671E0A" w14:textId="77777777" w:rsidR="002A5C80" w:rsidRPr="0001443A" w:rsidRDefault="0001443A" w:rsidP="0001443A">
      <w:pPr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 xml:space="preserve">Week </w:t>
      </w:r>
      <w:r w:rsidR="00027F5A">
        <w:rPr>
          <w:rFonts w:ascii="Calibri" w:eastAsia="Calibri" w:hAnsi="Calibri" w:cs="Vrinda"/>
          <w:b/>
          <w:sz w:val="36"/>
          <w:szCs w:val="36"/>
          <w:lang w:val="en-AU"/>
        </w:rPr>
        <w:t>5</w:t>
      </w:r>
    </w:p>
    <w:p w14:paraId="29F83D3A" w14:textId="77777777" w:rsidR="0001443A" w:rsidRDefault="0001443A" w:rsidP="0001443A">
      <w:pPr>
        <w:rPr>
          <w:rFonts w:ascii="Cambria" w:hAnsi="Cambria"/>
          <w:b/>
          <w:sz w:val="24"/>
          <w:szCs w:val="24"/>
        </w:rPr>
      </w:pPr>
    </w:p>
    <w:p w14:paraId="3351B183" w14:textId="77777777" w:rsidR="0001443A" w:rsidRPr="006F0ACF" w:rsidRDefault="0001443A" w:rsidP="0001443A">
      <w:pPr>
        <w:rPr>
          <w:rFonts w:ascii="Cambria" w:hAnsi="Cambria"/>
          <w:b/>
          <w:sz w:val="24"/>
          <w:szCs w:val="24"/>
        </w:rPr>
      </w:pPr>
    </w:p>
    <w:p w14:paraId="6013C774" w14:textId="77777777" w:rsidR="002A5C80" w:rsidRPr="006F0ACF" w:rsidRDefault="002A5C80" w:rsidP="002A5C80">
      <w:pPr>
        <w:jc w:val="both"/>
        <w:rPr>
          <w:rFonts w:ascii="Cambria" w:hAnsi="Cambria"/>
          <w:color w:val="000000"/>
          <w:sz w:val="24"/>
          <w:szCs w:val="24"/>
        </w:rPr>
      </w:pPr>
    </w:p>
    <w:p w14:paraId="71D79750" w14:textId="77777777" w:rsidR="002A5C80" w:rsidRDefault="002A5C8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>Questions:</w:t>
      </w:r>
    </w:p>
    <w:p w14:paraId="76D4C0A9" w14:textId="77777777" w:rsidR="002C2A40" w:rsidRDefault="002C2A4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5E381604" w14:textId="6AFFC1AC" w:rsidR="00122BFC" w:rsidRPr="002C2A40" w:rsidRDefault="00122BFC" w:rsidP="00122BFC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What is </w:t>
      </w:r>
      <w:r w:rsidR="009D6E6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software? What </w:t>
      </w:r>
      <w:r w:rsidR="000F18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are some important features of a CRM Software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? Also provide the details of </w:t>
      </w:r>
      <w:r w:rsidR="000F18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 popular CRM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vendors.</w:t>
      </w:r>
    </w:p>
    <w:p w14:paraId="3A3F631D" w14:textId="56E3BB84" w:rsidR="002C2A40" w:rsidRDefault="002C2A4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799D8A0C" w14:textId="2BC5D90F" w:rsidR="00F36AB1" w:rsidRDefault="00F36AB1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6024E119" w14:textId="5338D5C3" w:rsidR="00F36AB1" w:rsidRPr="00F36AB1" w:rsidRDefault="00F36AB1" w:rsidP="002A5C80">
      <w:pPr>
        <w:jc w:val="both"/>
        <w:rPr>
          <w:rFonts w:ascii="Cambria" w:hAnsi="Cambria"/>
          <w:bCs/>
          <w:color w:val="000000" w:themeColor="text1"/>
          <w:sz w:val="28"/>
          <w:szCs w:val="24"/>
        </w:rPr>
      </w:pPr>
      <w:r w:rsidRPr="00F36AB1">
        <w:rPr>
          <w:rFonts w:ascii="Cambria" w:hAnsi="Cambria"/>
          <w:bCs/>
          <w:color w:val="000000" w:themeColor="text1"/>
          <w:sz w:val="28"/>
          <w:szCs w:val="24"/>
        </w:rPr>
        <w:t>Ans:</w:t>
      </w:r>
    </w:p>
    <w:p w14:paraId="727039C9" w14:textId="77777777" w:rsidR="00F36AB1" w:rsidRDefault="00F36AB1" w:rsidP="00F36AB1">
      <w:pPr>
        <w:pStyle w:val="NormalWeb"/>
      </w:pPr>
      <w:r>
        <w:t>CRM software is technology for managing all your company’s</w:t>
      </w:r>
      <w:r>
        <w:t> </w:t>
      </w:r>
      <w:r>
        <w:t>relationships and interactions with customers and potential customers. CRM software’s purpose is to enhance customer service relationships, help</w:t>
      </w:r>
      <w:r>
        <w:t> </w:t>
      </w:r>
      <w:r>
        <w:t>in customer retention, and ensure sales growth. CRM systems help businesses connect with customers,</w:t>
      </w:r>
      <w:r>
        <w:t> </w:t>
      </w:r>
      <w:r>
        <w:t>streamline processes, and improve profitability.</w:t>
      </w:r>
    </w:p>
    <w:p w14:paraId="5665BC52" w14:textId="77777777" w:rsidR="00F36AB1" w:rsidRPr="006E23E6" w:rsidRDefault="00F36AB1" w:rsidP="00F36AB1">
      <w:pPr>
        <w:pStyle w:val="NormalWeb"/>
        <w:rPr>
          <w:b/>
          <w:bCs/>
        </w:rPr>
      </w:pPr>
      <w:r w:rsidRPr="006E23E6">
        <w:rPr>
          <w:b/>
          <w:bCs/>
        </w:rPr>
        <w:t>Key Features</w:t>
      </w:r>
      <w:r w:rsidRPr="006E23E6">
        <w:rPr>
          <w:b/>
          <w:bCs/>
        </w:rPr>
        <w:t> </w:t>
      </w:r>
      <w:r w:rsidRPr="006E23E6">
        <w:rPr>
          <w:b/>
          <w:bCs/>
        </w:rPr>
        <w:t>of CRM Software:</w:t>
      </w:r>
    </w:p>
    <w:p w14:paraId="60A1655B" w14:textId="77777777" w:rsidR="006E23E6" w:rsidRDefault="00F36AB1" w:rsidP="00F36AB1">
      <w:pPr>
        <w:pStyle w:val="NormalWeb"/>
      </w:pPr>
      <w:r>
        <w:t>Customer Data Management: CRM software</w:t>
      </w:r>
      <w:r>
        <w:t> </w:t>
      </w:r>
      <w:r>
        <w:t>helps you store and organize customer data such as contact details, purchase history, preferences, and interactions with the company. This</w:t>
      </w:r>
      <w:r>
        <w:t> </w:t>
      </w:r>
      <w:r>
        <w:t>allows businesses to gain a 360-degree view of the customers.</w:t>
      </w:r>
    </w:p>
    <w:p w14:paraId="2EED2028" w14:textId="77777777" w:rsidR="006E23E6" w:rsidRDefault="00F36AB1" w:rsidP="00F36AB1">
      <w:pPr>
        <w:pStyle w:val="NormalWeb"/>
      </w:pPr>
      <w:r>
        <w:t xml:space="preserve"> Sales Management: CRM systems enable you to keep tabs on the entire sales process, from leads and opportunities through</w:t>
      </w:r>
      <w:r>
        <w:t> </w:t>
      </w:r>
      <w:r>
        <w:t>to closed deals. They include features that help observe sales</w:t>
      </w:r>
      <w:r>
        <w:t> </w:t>
      </w:r>
      <w:r>
        <w:t>performance and predict future performance based on customers and sales data.</w:t>
      </w:r>
    </w:p>
    <w:p w14:paraId="70629C6D" w14:textId="3C915816" w:rsidR="006E23E6" w:rsidRDefault="00F36AB1" w:rsidP="00F36AB1">
      <w:pPr>
        <w:pStyle w:val="NormalWeb"/>
      </w:pPr>
      <w:r>
        <w:t xml:space="preserve"> Marketing Automation: Most CRM systems enable businesses to</w:t>
      </w:r>
      <w:r>
        <w:t> </w:t>
      </w:r>
      <w:r>
        <w:t>launch marketing campaigns, segment customers and personalize offers. This aids in developing customer retention strategies and improving customer engagement and ensures that you send the right message to</w:t>
      </w:r>
      <w:r>
        <w:t> </w:t>
      </w:r>
      <w:r>
        <w:t xml:space="preserve">the right customer. </w:t>
      </w:r>
    </w:p>
    <w:p w14:paraId="02790CBA" w14:textId="77777777" w:rsidR="006E23E6" w:rsidRDefault="00F36AB1" w:rsidP="00F36AB1">
      <w:pPr>
        <w:pStyle w:val="NormalWeb"/>
      </w:pPr>
      <w:r>
        <w:t>Customer Service: Many CRM software tools come with customer service features so as to keep track of inquiries,</w:t>
      </w:r>
      <w:r>
        <w:t> </w:t>
      </w:r>
      <w:r>
        <w:t>complaints and feedback. It assists in enhancing customer happiness and retention through fast answers and</w:t>
      </w:r>
      <w:r>
        <w:t> </w:t>
      </w:r>
      <w:r>
        <w:t xml:space="preserve">solutions. </w:t>
      </w:r>
    </w:p>
    <w:p w14:paraId="41847109" w14:textId="77777777" w:rsidR="006E23E6" w:rsidRDefault="00F36AB1" w:rsidP="00F36AB1">
      <w:pPr>
        <w:pStyle w:val="NormalWeb"/>
      </w:pPr>
      <w:r>
        <w:lastRenderedPageBreak/>
        <w:t>Analytics and Reporting: CRM systems offer advanced analytics,</w:t>
      </w:r>
      <w:r>
        <w:t> </w:t>
      </w:r>
      <w:r>
        <w:t>enabling businesses to analyze key performance indicators (KPIs) like sales, customer engagement, and retention rates. It helps in decision-making and process</w:t>
      </w:r>
      <w:r>
        <w:t> </w:t>
      </w:r>
      <w:r>
        <w:t xml:space="preserve">improvement. </w:t>
      </w:r>
    </w:p>
    <w:p w14:paraId="0FD99F01" w14:textId="77777777" w:rsidR="006E23E6" w:rsidRDefault="00F36AB1" w:rsidP="00F36AB1">
      <w:pPr>
        <w:pStyle w:val="NormalWeb"/>
      </w:pPr>
      <w:r>
        <w:t>Integration with Other Systems: CRM software can be integrated with other business systems, including Enterprise Resource Planning (ERP), email marketing platforms, and social media channels,</w:t>
      </w:r>
      <w:r>
        <w:t> </w:t>
      </w:r>
      <w:r>
        <w:t>to create a seamless workflow.</w:t>
      </w:r>
    </w:p>
    <w:p w14:paraId="17F669A3" w14:textId="10F13060" w:rsidR="00F36AB1" w:rsidRDefault="00F36AB1" w:rsidP="00F36AB1">
      <w:pPr>
        <w:pStyle w:val="NormalWeb"/>
      </w:pPr>
      <w:r>
        <w:t xml:space="preserve"> More than ever, mobile access: The majority of the modern CRMs available today are cloud-based so teams can manage</w:t>
      </w:r>
      <w:r>
        <w:t> </w:t>
      </w:r>
      <w:r>
        <w:t>customer relationships while on-the-go.</w:t>
      </w:r>
    </w:p>
    <w:p w14:paraId="633F4F81" w14:textId="77777777" w:rsidR="00F36AB1" w:rsidRPr="006E23E6" w:rsidRDefault="00F36AB1" w:rsidP="00F36AB1">
      <w:pPr>
        <w:pStyle w:val="NormalWeb"/>
        <w:rPr>
          <w:b/>
          <w:bCs/>
        </w:rPr>
      </w:pPr>
      <w:r w:rsidRPr="006E23E6">
        <w:rPr>
          <w:b/>
          <w:bCs/>
        </w:rPr>
        <w:t>Popular CRM Vendors:</w:t>
      </w:r>
    </w:p>
    <w:p w14:paraId="545551ED" w14:textId="77777777" w:rsidR="00F36AB1" w:rsidRDefault="00F36AB1" w:rsidP="00F36AB1">
      <w:pPr>
        <w:pStyle w:val="NormalWeb"/>
      </w:pPr>
      <w:r>
        <w:t>Salesforce: A major cloud-based service that provides an online</w:t>
      </w:r>
      <w:r>
        <w:t> </w:t>
      </w:r>
      <w:r>
        <w:t>CRM to manage your sales, customer service, and marketing automation efforts. Scalable and</w:t>
      </w:r>
      <w:r>
        <w:t> </w:t>
      </w:r>
      <w:r>
        <w:t xml:space="preserve">flexible by nature, they are of increasing utility. </w:t>
      </w:r>
    </w:p>
    <w:p w14:paraId="76394E2F" w14:textId="77777777" w:rsidR="006E23E6" w:rsidRDefault="00F36AB1" w:rsidP="00F36AB1">
      <w:pPr>
        <w:pStyle w:val="NormalWeb"/>
      </w:pPr>
      <w:r>
        <w:t>HubSpot CRM: A free, intuitive CRM that works great</w:t>
      </w:r>
      <w:r>
        <w:t> </w:t>
      </w:r>
      <w:r>
        <w:t>for small to medium sized businesses It has various tools for sales, marketing,</w:t>
      </w:r>
      <w:r>
        <w:t> </w:t>
      </w:r>
      <w:r>
        <w:t xml:space="preserve">and customer service. </w:t>
      </w:r>
    </w:p>
    <w:p w14:paraId="3EEBEEA9" w14:textId="77777777" w:rsidR="006E23E6" w:rsidRDefault="00F36AB1" w:rsidP="00F36AB1">
      <w:pPr>
        <w:pStyle w:val="NormalWeb"/>
      </w:pPr>
      <w:r>
        <w:t>Microsoft Dynamics 365: Best for enterprises, with integration with other Microsoft products and</w:t>
      </w:r>
      <w:r>
        <w:t> </w:t>
      </w:r>
      <w:r>
        <w:t xml:space="preserve">a large collection of business management tools. </w:t>
      </w:r>
    </w:p>
    <w:p w14:paraId="4A4869F6" w14:textId="77777777" w:rsidR="006E23E6" w:rsidRDefault="00F36AB1" w:rsidP="00F36AB1">
      <w:pPr>
        <w:pStyle w:val="NormalWeb"/>
      </w:pPr>
      <w:r>
        <w:t>Zoho CRM: An affordable CRM option with</w:t>
      </w:r>
      <w:r>
        <w:t> </w:t>
      </w:r>
      <w:r>
        <w:t xml:space="preserve">a broad set of features, such as sales automation, marketing automation, and analytics. </w:t>
      </w:r>
    </w:p>
    <w:p w14:paraId="7C0CB62A" w14:textId="77777777" w:rsidR="006E23E6" w:rsidRDefault="00F36AB1" w:rsidP="00F36AB1">
      <w:pPr>
        <w:pStyle w:val="NormalWeb"/>
      </w:pPr>
      <w:r>
        <w:t>Pipedrive: it is the best-selling CRMs focusing mainly on sales and pipeline management, great for small businesses</w:t>
      </w:r>
      <w:r>
        <w:t> </w:t>
      </w:r>
      <w:r>
        <w:t>and sales teams.</w:t>
      </w:r>
    </w:p>
    <w:p w14:paraId="0ED9F809" w14:textId="5715D802" w:rsidR="00F36AB1" w:rsidRDefault="00F36AB1" w:rsidP="00F36AB1">
      <w:pPr>
        <w:pStyle w:val="NormalWeb"/>
      </w:pPr>
      <w:r>
        <w:t xml:space="preserve"> Oracle CRM: Comprehensive CRM </w:t>
      </w:r>
      <w:proofErr w:type="spellStart"/>
      <w:r>
        <w:t>tandard</w:t>
      </w:r>
      <w:proofErr w:type="spellEnd"/>
      <w:r>
        <w:t xml:space="preserve"> offering of the Oracle suite of business software, used by</w:t>
      </w:r>
      <w:r>
        <w:t> </w:t>
      </w:r>
      <w:r>
        <w:t>more extensive enterprises</w:t>
      </w:r>
    </w:p>
    <w:p w14:paraId="65DD7CF3" w14:textId="77777777" w:rsidR="00F36AB1" w:rsidRPr="00F36AB1" w:rsidRDefault="00F36AB1" w:rsidP="002A5C8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D7A39" w14:textId="77777777" w:rsidR="00F36AB1" w:rsidRPr="00F36AB1" w:rsidRDefault="00F36AB1" w:rsidP="002A5C80">
      <w:pPr>
        <w:jc w:val="both"/>
        <w:rPr>
          <w:rFonts w:ascii="Cambria" w:hAnsi="Cambria"/>
          <w:color w:val="000000" w:themeColor="text1"/>
          <w:sz w:val="28"/>
          <w:szCs w:val="24"/>
        </w:rPr>
      </w:pPr>
    </w:p>
    <w:p w14:paraId="62D8ABAD" w14:textId="7277942B" w:rsidR="00F36AB1" w:rsidRDefault="00F36AB1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707C3C1D" w14:textId="691B2689" w:rsidR="00F36AB1" w:rsidRDefault="00F36AB1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51A2354D" w14:textId="77777777" w:rsidR="00F36AB1" w:rsidRPr="0001443A" w:rsidRDefault="00F36AB1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2CCA2508" w14:textId="77777777" w:rsidR="002101A5" w:rsidRDefault="002101A5" w:rsidP="0001443A">
      <w:pPr>
        <w:rPr>
          <w:b/>
          <w:sz w:val="24"/>
          <w:szCs w:val="24"/>
        </w:rPr>
      </w:pPr>
    </w:p>
    <w:p w14:paraId="61FB610C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 xml:space="preserve">Marking Guide (Rubric): </w:t>
      </w:r>
    </w:p>
    <w:p w14:paraId="03C6EB98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0148DEB8" w14:textId="77777777" w:rsidR="0001443A" w:rsidRPr="0001443A" w:rsidRDefault="0001443A" w:rsidP="0001443A">
      <w:pPr>
        <w:jc w:val="both"/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>Total Marks: 20</w:t>
      </w:r>
    </w:p>
    <w:p w14:paraId="6394EAAB" w14:textId="77777777" w:rsidR="0001443A" w:rsidRPr="0001443A" w:rsidRDefault="0001443A" w:rsidP="0001443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libri" w:eastAsia="Calibri" w:hAnsi="Calibri" w:cs="Calibri"/>
          <w:b/>
          <w:bCs/>
          <w:smallCaps/>
          <w:color w:val="0070C0"/>
          <w:spacing w:val="5"/>
          <w:sz w:val="24"/>
          <w:u w:color="000000"/>
          <w:bdr w:val="nil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417"/>
        <w:gridCol w:w="1650"/>
      </w:tblGrid>
      <w:tr w:rsidR="0001443A" w:rsidRPr="0001443A" w14:paraId="1D552427" w14:textId="77777777" w:rsidTr="00AF1762">
        <w:tc>
          <w:tcPr>
            <w:tcW w:w="1980" w:type="dxa"/>
            <w:shd w:val="clear" w:color="auto" w:fill="FFC000"/>
          </w:tcPr>
          <w:p w14:paraId="62FB9A4E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>Marking Criteria</w:t>
            </w:r>
          </w:p>
        </w:tc>
        <w:tc>
          <w:tcPr>
            <w:tcW w:w="3969" w:type="dxa"/>
            <w:shd w:val="clear" w:color="auto" w:fill="FFC000"/>
          </w:tcPr>
          <w:p w14:paraId="695B9520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Lecturer Expectation </w:t>
            </w:r>
          </w:p>
        </w:tc>
        <w:tc>
          <w:tcPr>
            <w:tcW w:w="1417" w:type="dxa"/>
            <w:shd w:val="clear" w:color="auto" w:fill="FFC000"/>
          </w:tcPr>
          <w:p w14:paraId="7974D0F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Marks </w:t>
            </w:r>
          </w:p>
        </w:tc>
        <w:tc>
          <w:tcPr>
            <w:tcW w:w="1650" w:type="dxa"/>
            <w:shd w:val="clear" w:color="auto" w:fill="FFC000"/>
          </w:tcPr>
          <w:p w14:paraId="118102C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Comments </w:t>
            </w:r>
          </w:p>
        </w:tc>
      </w:tr>
      <w:tr w:rsidR="0001443A" w:rsidRPr="0001443A" w14:paraId="41A24537" w14:textId="77777777" w:rsidTr="00AF1762">
        <w:tc>
          <w:tcPr>
            <w:tcW w:w="1980" w:type="dxa"/>
          </w:tcPr>
          <w:p w14:paraId="6658B00D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3969" w:type="dxa"/>
          </w:tcPr>
          <w:p w14:paraId="7366D24A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Questions answered and covered in Depth</w:t>
            </w:r>
          </w:p>
        </w:tc>
        <w:tc>
          <w:tcPr>
            <w:tcW w:w="1417" w:type="dxa"/>
          </w:tcPr>
          <w:p w14:paraId="4A9E4C7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35E8DE3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480D2C5B" w14:textId="77777777" w:rsidTr="00AF1762">
        <w:tc>
          <w:tcPr>
            <w:tcW w:w="1980" w:type="dxa"/>
          </w:tcPr>
          <w:p w14:paraId="09462946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lastRenderedPageBreak/>
              <w:t>Concept</w:t>
            </w:r>
          </w:p>
        </w:tc>
        <w:tc>
          <w:tcPr>
            <w:tcW w:w="3969" w:type="dxa"/>
          </w:tcPr>
          <w:p w14:paraId="63AA112F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Demonstrates good understanding of key concepts</w:t>
            </w:r>
          </w:p>
        </w:tc>
        <w:tc>
          <w:tcPr>
            <w:tcW w:w="1417" w:type="dxa"/>
          </w:tcPr>
          <w:p w14:paraId="0E621F1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654FF8E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5549BE11" w14:textId="77777777" w:rsidTr="00AF1762">
        <w:tc>
          <w:tcPr>
            <w:tcW w:w="1980" w:type="dxa"/>
          </w:tcPr>
          <w:p w14:paraId="3C6B88DC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Idea</w:t>
            </w:r>
          </w:p>
        </w:tc>
        <w:tc>
          <w:tcPr>
            <w:tcW w:w="3969" w:type="dxa"/>
          </w:tcPr>
          <w:p w14:paraId="046E25AF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Original and creative thoughts</w:t>
            </w:r>
          </w:p>
        </w:tc>
        <w:tc>
          <w:tcPr>
            <w:tcW w:w="1417" w:type="dxa"/>
          </w:tcPr>
          <w:p w14:paraId="10A8622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26CB034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68A40E3E" w14:textId="77777777" w:rsidTr="00AF1762">
        <w:tc>
          <w:tcPr>
            <w:tcW w:w="1980" w:type="dxa"/>
          </w:tcPr>
          <w:p w14:paraId="090D7503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Critical Analysis</w:t>
            </w:r>
          </w:p>
        </w:tc>
        <w:tc>
          <w:tcPr>
            <w:tcW w:w="3969" w:type="dxa"/>
          </w:tcPr>
          <w:p w14:paraId="644E979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Critical and evaluative analysis of relative importance of issues</w:t>
            </w:r>
          </w:p>
        </w:tc>
        <w:tc>
          <w:tcPr>
            <w:tcW w:w="1417" w:type="dxa"/>
          </w:tcPr>
          <w:p w14:paraId="361AF2E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42E5100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</w:tbl>
    <w:p w14:paraId="78C3417A" w14:textId="77777777" w:rsidR="0001443A" w:rsidRPr="002A5C80" w:rsidRDefault="0001443A" w:rsidP="0001443A">
      <w:pPr>
        <w:rPr>
          <w:b/>
          <w:sz w:val="24"/>
          <w:szCs w:val="24"/>
        </w:rPr>
      </w:pPr>
    </w:p>
    <w:sectPr w:rsidR="0001443A" w:rsidRPr="002A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D1F2F"/>
    <w:multiLevelType w:val="multilevel"/>
    <w:tmpl w:val="29A6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D745799"/>
    <w:multiLevelType w:val="hybridMultilevel"/>
    <w:tmpl w:val="27566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E2184E"/>
    <w:multiLevelType w:val="multilevel"/>
    <w:tmpl w:val="4708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92665"/>
    <w:multiLevelType w:val="hybridMultilevel"/>
    <w:tmpl w:val="1C401E26"/>
    <w:lvl w:ilvl="0" w:tplc="1AC8CEB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E9F87318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/>
      </w:rPr>
    </w:lvl>
    <w:lvl w:ilvl="2" w:tplc="E1401966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4437BE"/>
    <w:multiLevelType w:val="hybridMultilevel"/>
    <w:tmpl w:val="82DCB6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25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7"/>
  </w:num>
  <w:num w:numId="24">
    <w:abstractNumId w:val="18"/>
  </w:num>
  <w:num w:numId="25">
    <w:abstractNumId w:val="24"/>
  </w:num>
  <w:num w:numId="26">
    <w:abstractNumId w:val="26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0"/>
    <w:rsid w:val="0001443A"/>
    <w:rsid w:val="00027F5A"/>
    <w:rsid w:val="0004199E"/>
    <w:rsid w:val="000F1807"/>
    <w:rsid w:val="00122BFC"/>
    <w:rsid w:val="002101A5"/>
    <w:rsid w:val="002A5C80"/>
    <w:rsid w:val="002C2A40"/>
    <w:rsid w:val="00467C69"/>
    <w:rsid w:val="00482785"/>
    <w:rsid w:val="00645252"/>
    <w:rsid w:val="006D3D74"/>
    <w:rsid w:val="006E23E6"/>
    <w:rsid w:val="006F0ACF"/>
    <w:rsid w:val="009B654F"/>
    <w:rsid w:val="009D6E67"/>
    <w:rsid w:val="00A302ED"/>
    <w:rsid w:val="00A9204E"/>
    <w:rsid w:val="00C61506"/>
    <w:rsid w:val="00DC109A"/>
    <w:rsid w:val="00F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5496"/>
  <w15:chartTrackingRefBased/>
  <w15:docId w15:val="{3259E970-BD15-4ECF-9053-ADF097D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6A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ra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Ashraf</dc:creator>
  <cp:keywords/>
  <dc:description/>
  <cp:lastModifiedBy>Shyed Shahriar Housaini</cp:lastModifiedBy>
  <cp:revision>2</cp:revision>
  <dcterms:created xsi:type="dcterms:W3CDTF">2025-04-18T09:23:00Z</dcterms:created>
  <dcterms:modified xsi:type="dcterms:W3CDTF">2025-04-18T09:23:00Z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