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tblpY="780"/>
        <w:tblW w:w="0" w:type="auto"/>
        <w:tblLook w:val="04A0" w:firstRow="1" w:lastRow="0" w:firstColumn="1" w:lastColumn="0" w:noHBand="0" w:noVBand="1"/>
      </w:tblPr>
      <w:tblGrid>
        <w:gridCol w:w="2329"/>
        <w:gridCol w:w="6687"/>
      </w:tblGrid>
      <w:tr w:rsidR="0001443A" w:rsidRPr="0001443A" w14:paraId="1FF4D7C2" w14:textId="77777777" w:rsidTr="0001443A">
        <w:trPr>
          <w:trHeight w:val="720"/>
        </w:trPr>
        <w:tc>
          <w:tcPr>
            <w:tcW w:w="2329" w:type="dxa"/>
            <w:shd w:val="clear" w:color="auto" w:fill="F2F2F2"/>
            <w:vAlign w:val="center"/>
          </w:tcPr>
          <w:p w14:paraId="4632320E" w14:textId="77777777" w:rsidR="0001443A" w:rsidRPr="0001443A" w:rsidRDefault="0001443A" w:rsidP="0001443A">
            <w:pPr>
              <w:rPr>
                <w:rFonts w:ascii="Calibri" w:eastAsia="Calibri" w:hAnsi="Calibri" w:cs="Vrinda"/>
                <w:b/>
              </w:rPr>
            </w:pPr>
            <w:r w:rsidRPr="0001443A">
              <w:rPr>
                <w:rFonts w:ascii="Calibri" w:eastAsia="Calibri" w:hAnsi="Calibri" w:cs="Vrinda"/>
                <w:b/>
              </w:rPr>
              <w:t xml:space="preserve">Unit Code: </w:t>
            </w:r>
          </w:p>
        </w:tc>
        <w:tc>
          <w:tcPr>
            <w:tcW w:w="6687" w:type="dxa"/>
            <w:vAlign w:val="center"/>
          </w:tcPr>
          <w:p w14:paraId="0EB71031" w14:textId="77777777" w:rsidR="0001443A" w:rsidRPr="0001443A" w:rsidRDefault="0001443A" w:rsidP="0001443A">
            <w:pPr>
              <w:rPr>
                <w:rFonts w:ascii="Calibri" w:eastAsia="Calibri" w:hAnsi="Calibri" w:cs="Vrinda"/>
              </w:rPr>
            </w:pPr>
            <w:r w:rsidRPr="0001443A">
              <w:rPr>
                <w:rFonts w:ascii="Calibri" w:eastAsia="Calibri" w:hAnsi="Calibri" w:cs="Vrinda"/>
              </w:rPr>
              <w:t>ENSN201</w:t>
            </w:r>
          </w:p>
        </w:tc>
      </w:tr>
      <w:tr w:rsidR="0001443A" w:rsidRPr="0001443A" w14:paraId="35C74275" w14:textId="77777777" w:rsidTr="0001443A">
        <w:trPr>
          <w:trHeight w:val="720"/>
        </w:trPr>
        <w:tc>
          <w:tcPr>
            <w:tcW w:w="2329" w:type="dxa"/>
            <w:shd w:val="clear" w:color="auto" w:fill="F2F2F2"/>
            <w:vAlign w:val="center"/>
          </w:tcPr>
          <w:p w14:paraId="0F05EA8C" w14:textId="77777777" w:rsidR="0001443A" w:rsidRPr="0001443A" w:rsidRDefault="0001443A" w:rsidP="0001443A">
            <w:pPr>
              <w:rPr>
                <w:rFonts w:ascii="Calibri" w:eastAsia="Calibri" w:hAnsi="Calibri" w:cs="Vrinda"/>
                <w:b/>
              </w:rPr>
            </w:pPr>
            <w:r w:rsidRPr="0001443A">
              <w:rPr>
                <w:rFonts w:ascii="Calibri" w:eastAsia="Calibri" w:hAnsi="Calibri" w:cs="Vrinda"/>
                <w:b/>
              </w:rPr>
              <w:t xml:space="preserve">Type of Assessment: </w:t>
            </w:r>
          </w:p>
        </w:tc>
        <w:tc>
          <w:tcPr>
            <w:tcW w:w="6687" w:type="dxa"/>
            <w:vAlign w:val="center"/>
          </w:tcPr>
          <w:p w14:paraId="7103B1C2" w14:textId="77777777" w:rsidR="0001443A" w:rsidRPr="0001443A" w:rsidRDefault="0001443A" w:rsidP="0001443A">
            <w:pPr>
              <w:rPr>
                <w:rFonts w:ascii="Calibri" w:eastAsia="Calibri" w:hAnsi="Calibri" w:cs="Vrinda"/>
              </w:rPr>
            </w:pPr>
            <w:r w:rsidRPr="0001443A">
              <w:rPr>
                <w:rFonts w:ascii="Calibri" w:eastAsia="Calibri" w:hAnsi="Calibri" w:cs="Vrinda"/>
              </w:rPr>
              <w:t xml:space="preserve">Formative Assessment </w:t>
            </w:r>
          </w:p>
        </w:tc>
      </w:tr>
      <w:tr w:rsidR="0001443A" w:rsidRPr="0001443A" w14:paraId="124044D0" w14:textId="77777777" w:rsidTr="0001443A">
        <w:trPr>
          <w:trHeight w:val="720"/>
        </w:trPr>
        <w:tc>
          <w:tcPr>
            <w:tcW w:w="2329" w:type="dxa"/>
            <w:shd w:val="clear" w:color="auto" w:fill="F2F2F2"/>
            <w:vAlign w:val="center"/>
          </w:tcPr>
          <w:p w14:paraId="384D5A65" w14:textId="77777777" w:rsidR="0001443A" w:rsidRPr="0001443A" w:rsidRDefault="0001443A" w:rsidP="0001443A">
            <w:pPr>
              <w:rPr>
                <w:rFonts w:ascii="Calibri" w:eastAsia="Calibri" w:hAnsi="Calibri" w:cs="Vrinda"/>
                <w:b/>
              </w:rPr>
            </w:pPr>
            <w:r w:rsidRPr="0001443A">
              <w:rPr>
                <w:rFonts w:ascii="Calibri" w:eastAsia="Calibri" w:hAnsi="Calibri" w:cs="Vrinda"/>
                <w:b/>
              </w:rPr>
              <w:t>Length/Duration:</w:t>
            </w:r>
          </w:p>
        </w:tc>
        <w:tc>
          <w:tcPr>
            <w:tcW w:w="6687" w:type="dxa"/>
            <w:vAlign w:val="center"/>
          </w:tcPr>
          <w:p w14:paraId="0A91B102" w14:textId="77777777" w:rsidR="0001443A" w:rsidRPr="0001443A" w:rsidRDefault="0001443A" w:rsidP="0001443A">
            <w:pPr>
              <w:rPr>
                <w:rFonts w:ascii="Calibri" w:eastAsia="Calibri" w:hAnsi="Calibri" w:cs="Vrinda"/>
              </w:rPr>
            </w:pPr>
            <w:r w:rsidRPr="0001443A">
              <w:rPr>
                <w:rFonts w:ascii="Calibri" w:eastAsia="Calibri" w:hAnsi="Calibri" w:cs="Vrinda"/>
              </w:rPr>
              <w:t>One page of answer</w:t>
            </w:r>
          </w:p>
        </w:tc>
      </w:tr>
    </w:tbl>
    <w:p w14:paraId="469CA40C" w14:textId="77777777" w:rsidR="002A5C80" w:rsidRPr="0001443A" w:rsidRDefault="0001443A" w:rsidP="0001443A">
      <w:pPr>
        <w:rPr>
          <w:rFonts w:ascii="Calibri" w:eastAsia="Calibri" w:hAnsi="Calibri" w:cs="Vrinda"/>
          <w:b/>
          <w:sz w:val="36"/>
          <w:szCs w:val="36"/>
          <w:lang w:val="en-AU"/>
        </w:rPr>
      </w:pPr>
      <w:r w:rsidRPr="0001443A">
        <w:rPr>
          <w:rFonts w:ascii="Calibri" w:eastAsia="Calibri" w:hAnsi="Calibri" w:cs="Vrinda"/>
          <w:b/>
          <w:sz w:val="36"/>
          <w:szCs w:val="36"/>
          <w:lang w:val="en-AU"/>
        </w:rPr>
        <w:t>Week 2</w:t>
      </w:r>
    </w:p>
    <w:p w14:paraId="024E3AF4" w14:textId="77777777" w:rsidR="0001443A" w:rsidRDefault="0001443A" w:rsidP="0001443A">
      <w:pPr>
        <w:rPr>
          <w:rFonts w:ascii="Cambria" w:hAnsi="Cambria"/>
          <w:b/>
          <w:sz w:val="24"/>
          <w:szCs w:val="24"/>
        </w:rPr>
      </w:pPr>
    </w:p>
    <w:p w14:paraId="0E3846E9" w14:textId="77777777" w:rsidR="002A5C80" w:rsidRPr="002F4E60" w:rsidRDefault="002A5C80" w:rsidP="002F4E60">
      <w:pPr>
        <w:rPr>
          <w:rFonts w:ascii="Cambria" w:hAnsi="Cambria"/>
          <w:b/>
          <w:sz w:val="24"/>
          <w:szCs w:val="24"/>
        </w:rPr>
      </w:pPr>
    </w:p>
    <w:p w14:paraId="69373952" w14:textId="77777777" w:rsidR="002F4E60" w:rsidRDefault="002F4E60" w:rsidP="002F4E60">
      <w:pPr>
        <w:jc w:val="both"/>
        <w:rPr>
          <w:b/>
          <w:sz w:val="50"/>
          <w:szCs w:val="24"/>
        </w:rPr>
      </w:pPr>
      <w:r w:rsidRPr="002F4E60">
        <w:rPr>
          <w:b/>
          <w:sz w:val="50"/>
          <w:szCs w:val="24"/>
        </w:rPr>
        <w:t>Chapter 2: E-commerce Infrastructure</w:t>
      </w:r>
    </w:p>
    <w:p w14:paraId="069EE3B9" w14:textId="77777777" w:rsidR="002F4E60" w:rsidRPr="002F4E60" w:rsidRDefault="002F4E60" w:rsidP="002F4E60">
      <w:pPr>
        <w:jc w:val="both"/>
        <w:rPr>
          <w:b/>
          <w:sz w:val="50"/>
          <w:szCs w:val="24"/>
        </w:rPr>
      </w:pPr>
    </w:p>
    <w:p w14:paraId="0F6F05EA" w14:textId="39F47AAB" w:rsidR="00E514AF" w:rsidRDefault="0060043D" w:rsidP="0001443A">
      <w:pPr>
        <w:rPr>
          <w:b/>
          <w:sz w:val="34"/>
          <w:szCs w:val="24"/>
        </w:rPr>
      </w:pPr>
      <w:r w:rsidRPr="0060043D">
        <w:rPr>
          <w:bCs/>
          <w:sz w:val="24"/>
          <w:szCs w:val="24"/>
        </w:rPr>
        <w:t>Q1</w:t>
      </w:r>
      <w:r w:rsidRPr="0060043D">
        <w:rPr>
          <w:rFonts w:cstheme="minorHAnsi"/>
          <w:bCs/>
          <w:sz w:val="24"/>
          <w:szCs w:val="24"/>
        </w:rPr>
        <w:t xml:space="preserve">. </w:t>
      </w:r>
      <w:r w:rsidR="003A1D2E">
        <w:rPr>
          <w:rFonts w:cstheme="minorHAnsi"/>
          <w:bCs/>
          <w:sz w:val="24"/>
          <w:szCs w:val="24"/>
        </w:rPr>
        <w:t xml:space="preserve">Explain </w:t>
      </w:r>
      <w:r w:rsidR="000E2ECD">
        <w:rPr>
          <w:rFonts w:cstheme="minorHAnsi"/>
          <w:bCs/>
          <w:sz w:val="24"/>
          <w:szCs w:val="24"/>
        </w:rPr>
        <w:t>with example how d</w:t>
      </w:r>
      <w:r w:rsidR="000E2ECD" w:rsidRPr="000E2ECD">
        <w:rPr>
          <w:rFonts w:cstheme="minorHAnsi"/>
          <w:bCs/>
          <w:sz w:val="24"/>
          <w:szCs w:val="24"/>
        </w:rPr>
        <w:t>omain name system (D N S)</w:t>
      </w:r>
      <w:r w:rsidR="000E2ECD">
        <w:rPr>
          <w:rFonts w:cstheme="minorHAnsi"/>
          <w:bCs/>
          <w:sz w:val="24"/>
          <w:szCs w:val="24"/>
        </w:rPr>
        <w:t xml:space="preserve"> works</w:t>
      </w:r>
      <w:r w:rsidR="004422C1">
        <w:rPr>
          <w:b/>
          <w:sz w:val="34"/>
          <w:szCs w:val="24"/>
        </w:rPr>
        <w:t>.</w:t>
      </w:r>
    </w:p>
    <w:p w14:paraId="302AD071" w14:textId="1B0506B9" w:rsidR="004422C1" w:rsidRDefault="004422C1" w:rsidP="0001443A">
      <w:pPr>
        <w:rPr>
          <w:bCs/>
          <w:sz w:val="24"/>
          <w:szCs w:val="24"/>
        </w:rPr>
      </w:pPr>
    </w:p>
    <w:p w14:paraId="590A27B7" w14:textId="7704C421" w:rsidR="005D68C8" w:rsidRPr="002F75C9" w:rsidRDefault="005D68C8" w:rsidP="005D68C8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Ans: </w:t>
      </w:r>
    </w:p>
    <w:p w14:paraId="75A27B22" w14:textId="77777777" w:rsidR="005D68C8" w:rsidRPr="002F75C9" w:rsidRDefault="005D68C8" w:rsidP="005D68C8">
      <w:pPr>
        <w:rPr>
          <w:b/>
          <w:bCs/>
          <w:color w:val="000000" w:themeColor="text1"/>
        </w:rPr>
      </w:pPr>
      <w:r w:rsidRPr="002F75C9">
        <w:rPr>
          <w:b/>
          <w:bCs/>
          <w:color w:val="000000" w:themeColor="text1"/>
        </w:rPr>
        <w:t>Introduction to DNS</w:t>
      </w:r>
    </w:p>
    <w:p w14:paraId="755AB784" w14:textId="77777777" w:rsidR="005D68C8" w:rsidRPr="002F75C9" w:rsidRDefault="005D68C8" w:rsidP="005D68C8">
      <w:pPr>
        <w:rPr>
          <w:color w:val="000000" w:themeColor="text1"/>
        </w:rPr>
      </w:pPr>
      <w:r w:rsidRPr="002F75C9">
        <w:rPr>
          <w:color w:val="000000" w:themeColor="text1"/>
        </w:rPr>
        <w:t xml:space="preserve">The Domain Name System (DNS) is a critical component of the internet infrastructure. </w:t>
      </w:r>
      <w:r w:rsidRPr="005D68C8">
        <w:rPr>
          <w:color w:val="000000" w:themeColor="text1"/>
        </w:rPr>
        <w:t>They</w:t>
      </w:r>
      <w:r w:rsidRPr="002F75C9">
        <w:rPr>
          <w:color w:val="000000" w:themeColor="text1"/>
        </w:rPr>
        <w:t xml:space="preserve"> </w:t>
      </w:r>
      <w:proofErr w:type="gramStart"/>
      <w:r w:rsidRPr="002F75C9">
        <w:rPr>
          <w:color w:val="000000" w:themeColor="text1"/>
        </w:rPr>
        <w:t>translates</w:t>
      </w:r>
      <w:proofErr w:type="gramEnd"/>
      <w:r w:rsidRPr="002F75C9">
        <w:rPr>
          <w:color w:val="000000" w:themeColor="text1"/>
        </w:rPr>
        <w:t xml:space="preserve"> domain names, </w:t>
      </w:r>
      <w:r w:rsidRPr="005D68C8">
        <w:rPr>
          <w:color w:val="000000" w:themeColor="text1"/>
        </w:rPr>
        <w:t>those are</w:t>
      </w:r>
      <w:r w:rsidRPr="002F75C9">
        <w:rPr>
          <w:color w:val="000000" w:themeColor="text1"/>
        </w:rPr>
        <w:t xml:space="preserve"> easy for humans to remember, into IP addresses, computers use</w:t>
      </w:r>
      <w:r w:rsidRPr="005D68C8">
        <w:rPr>
          <w:color w:val="000000" w:themeColor="text1"/>
        </w:rPr>
        <w:t xml:space="preserve"> that</w:t>
      </w:r>
      <w:r w:rsidRPr="002F75C9">
        <w:rPr>
          <w:color w:val="000000" w:themeColor="text1"/>
        </w:rPr>
        <w:t xml:space="preserve"> to communicate with each other.</w:t>
      </w:r>
    </w:p>
    <w:p w14:paraId="343F4002" w14:textId="77777777" w:rsidR="005D68C8" w:rsidRPr="002F75C9" w:rsidRDefault="005D68C8" w:rsidP="005D68C8">
      <w:pPr>
        <w:rPr>
          <w:b/>
          <w:bCs/>
          <w:color w:val="000000" w:themeColor="text1"/>
        </w:rPr>
      </w:pPr>
      <w:r w:rsidRPr="002F75C9">
        <w:rPr>
          <w:b/>
          <w:bCs/>
          <w:color w:val="000000" w:themeColor="text1"/>
        </w:rPr>
        <w:t>How DNS Works</w:t>
      </w:r>
    </w:p>
    <w:p w14:paraId="79876CB5" w14:textId="77777777" w:rsidR="005D68C8" w:rsidRPr="002F75C9" w:rsidRDefault="005D68C8" w:rsidP="005D68C8">
      <w:pPr>
        <w:rPr>
          <w:color w:val="000000" w:themeColor="text1"/>
        </w:rPr>
      </w:pPr>
      <w:r w:rsidRPr="002F75C9">
        <w:rPr>
          <w:color w:val="000000" w:themeColor="text1"/>
        </w:rPr>
        <w:t>Here's a step-by-step explanation of how DNS works:</w:t>
      </w:r>
    </w:p>
    <w:p w14:paraId="5B624FBE" w14:textId="77777777" w:rsidR="005D68C8" w:rsidRPr="002F75C9" w:rsidRDefault="005D68C8" w:rsidP="005D68C8">
      <w:pPr>
        <w:numPr>
          <w:ilvl w:val="0"/>
          <w:numId w:val="29"/>
        </w:numPr>
        <w:rPr>
          <w:color w:val="000000" w:themeColor="text1"/>
        </w:rPr>
      </w:pPr>
      <w:r w:rsidRPr="002F75C9">
        <w:rPr>
          <w:b/>
          <w:bCs/>
          <w:color w:val="000000" w:themeColor="text1"/>
        </w:rPr>
        <w:t>User Request</w:t>
      </w:r>
      <w:r w:rsidRPr="002F75C9">
        <w:rPr>
          <w:color w:val="000000" w:themeColor="text1"/>
        </w:rPr>
        <w:t>: A user types a URL into their web browser, such as </w:t>
      </w:r>
      <w:hyperlink r:id="rId10" w:tgtFrame="_blank" w:history="1">
        <w:r w:rsidRPr="002F75C9">
          <w:rPr>
            <w:rStyle w:val="Hyperlink"/>
            <w:color w:val="000000" w:themeColor="text1"/>
          </w:rPr>
          <w:t>www.example.com</w:t>
        </w:r>
      </w:hyperlink>
      <w:r w:rsidRPr="002F75C9">
        <w:rPr>
          <w:color w:val="000000" w:themeColor="text1"/>
        </w:rPr>
        <w:t>.</w:t>
      </w:r>
    </w:p>
    <w:p w14:paraId="659A0CC1" w14:textId="77777777" w:rsidR="005D68C8" w:rsidRPr="002F75C9" w:rsidRDefault="005D68C8" w:rsidP="005D68C8">
      <w:pPr>
        <w:numPr>
          <w:ilvl w:val="0"/>
          <w:numId w:val="29"/>
        </w:numPr>
        <w:rPr>
          <w:color w:val="000000" w:themeColor="text1"/>
        </w:rPr>
      </w:pPr>
      <w:r w:rsidRPr="002F75C9">
        <w:rPr>
          <w:b/>
          <w:bCs/>
          <w:color w:val="000000" w:themeColor="text1"/>
        </w:rPr>
        <w:t>DNS Query</w:t>
      </w:r>
      <w:r w:rsidRPr="002F75C9">
        <w:rPr>
          <w:color w:val="000000" w:themeColor="text1"/>
        </w:rPr>
        <w:t>: The browser sends request</w:t>
      </w:r>
      <w:r w:rsidRPr="005D68C8">
        <w:rPr>
          <w:color w:val="000000" w:themeColor="text1"/>
        </w:rPr>
        <w:t>s</w:t>
      </w:r>
      <w:r w:rsidRPr="002F75C9">
        <w:rPr>
          <w:color w:val="000000" w:themeColor="text1"/>
        </w:rPr>
        <w:t xml:space="preserve"> to a DNS resolver ( provided by the operating system or internet service provider) to resolve the domain name into an IP address.</w:t>
      </w:r>
    </w:p>
    <w:p w14:paraId="61E8350F" w14:textId="77777777" w:rsidR="005D68C8" w:rsidRPr="002F75C9" w:rsidRDefault="005D68C8" w:rsidP="005D68C8">
      <w:pPr>
        <w:numPr>
          <w:ilvl w:val="0"/>
          <w:numId w:val="29"/>
        </w:numPr>
        <w:rPr>
          <w:color w:val="000000" w:themeColor="text1"/>
        </w:rPr>
      </w:pPr>
      <w:r w:rsidRPr="002F75C9">
        <w:rPr>
          <w:b/>
          <w:bCs/>
          <w:color w:val="000000" w:themeColor="text1"/>
        </w:rPr>
        <w:t>DNS Resolver</w:t>
      </w:r>
      <w:r w:rsidRPr="002F75C9">
        <w:rPr>
          <w:color w:val="000000" w:themeColor="text1"/>
        </w:rPr>
        <w:t>: The DNS resolver breaks down the domain name into its components (e.g., subdomain, domain, top-level domain) and queries a DNS server for the IP address associated with the domain.</w:t>
      </w:r>
    </w:p>
    <w:p w14:paraId="24485E56" w14:textId="77777777" w:rsidR="005D68C8" w:rsidRPr="002F75C9" w:rsidRDefault="005D68C8" w:rsidP="005D68C8">
      <w:pPr>
        <w:numPr>
          <w:ilvl w:val="0"/>
          <w:numId w:val="29"/>
        </w:numPr>
        <w:rPr>
          <w:color w:val="000000" w:themeColor="text1"/>
        </w:rPr>
      </w:pPr>
      <w:r w:rsidRPr="002F75C9">
        <w:rPr>
          <w:b/>
          <w:bCs/>
          <w:color w:val="000000" w:themeColor="text1"/>
        </w:rPr>
        <w:t>DNS Server Hierarchy</w:t>
      </w:r>
      <w:r w:rsidRPr="002F75C9">
        <w:rPr>
          <w:color w:val="000000" w:themeColor="text1"/>
        </w:rPr>
        <w:t>:</w:t>
      </w:r>
    </w:p>
    <w:p w14:paraId="0757D393" w14:textId="77777777" w:rsidR="005D68C8" w:rsidRPr="002F75C9" w:rsidRDefault="005D68C8" w:rsidP="005D68C8">
      <w:pPr>
        <w:numPr>
          <w:ilvl w:val="1"/>
          <w:numId w:val="29"/>
        </w:numPr>
        <w:rPr>
          <w:color w:val="000000" w:themeColor="text1"/>
        </w:rPr>
      </w:pPr>
      <w:r w:rsidRPr="002F75C9">
        <w:rPr>
          <w:b/>
          <w:bCs/>
          <w:color w:val="000000" w:themeColor="text1"/>
        </w:rPr>
        <w:t>Root DNS Servers</w:t>
      </w:r>
      <w:r w:rsidRPr="002F75C9">
        <w:rPr>
          <w:color w:val="000000" w:themeColor="text1"/>
        </w:rPr>
        <w:t>: These are the first point of contact. They direct the query to the appropriate top-level domain (TLD) servers.</w:t>
      </w:r>
    </w:p>
    <w:p w14:paraId="4F5C6912" w14:textId="77777777" w:rsidR="005D68C8" w:rsidRPr="002F75C9" w:rsidRDefault="005D68C8" w:rsidP="005D68C8">
      <w:pPr>
        <w:numPr>
          <w:ilvl w:val="1"/>
          <w:numId w:val="29"/>
        </w:numPr>
        <w:rPr>
          <w:color w:val="000000" w:themeColor="text1"/>
        </w:rPr>
      </w:pPr>
      <w:r w:rsidRPr="002F75C9">
        <w:rPr>
          <w:b/>
          <w:bCs/>
          <w:color w:val="000000" w:themeColor="text1"/>
        </w:rPr>
        <w:t>TLD Servers</w:t>
      </w:r>
      <w:r w:rsidRPr="002F75C9">
        <w:rPr>
          <w:color w:val="000000" w:themeColor="text1"/>
        </w:rPr>
        <w:t>: These handle queries for specific TLDs (e.g., .com, .net). They direct the query to the authoritative name servers for the domain.</w:t>
      </w:r>
    </w:p>
    <w:p w14:paraId="2737B9FF" w14:textId="77777777" w:rsidR="005D68C8" w:rsidRPr="002F75C9" w:rsidRDefault="005D68C8" w:rsidP="005D68C8">
      <w:pPr>
        <w:numPr>
          <w:ilvl w:val="1"/>
          <w:numId w:val="29"/>
        </w:numPr>
        <w:rPr>
          <w:color w:val="000000" w:themeColor="text1"/>
        </w:rPr>
      </w:pPr>
      <w:r w:rsidRPr="002F75C9">
        <w:rPr>
          <w:b/>
          <w:bCs/>
          <w:color w:val="000000" w:themeColor="text1"/>
        </w:rPr>
        <w:t>Authoritative Name Servers</w:t>
      </w:r>
      <w:r w:rsidRPr="002F75C9">
        <w:rPr>
          <w:color w:val="000000" w:themeColor="text1"/>
        </w:rPr>
        <w:t>: These servers are responsible for the domain and provide the IP address associated with it.</w:t>
      </w:r>
    </w:p>
    <w:p w14:paraId="1FE7390A" w14:textId="77777777" w:rsidR="005D68C8" w:rsidRPr="002F75C9" w:rsidRDefault="005D68C8" w:rsidP="005D68C8">
      <w:pPr>
        <w:numPr>
          <w:ilvl w:val="0"/>
          <w:numId w:val="29"/>
        </w:numPr>
        <w:rPr>
          <w:color w:val="000000" w:themeColor="text1"/>
        </w:rPr>
      </w:pPr>
      <w:r w:rsidRPr="002F75C9">
        <w:rPr>
          <w:b/>
          <w:bCs/>
          <w:color w:val="000000" w:themeColor="text1"/>
        </w:rPr>
        <w:t>Response</w:t>
      </w:r>
      <w:r w:rsidRPr="002F75C9">
        <w:rPr>
          <w:color w:val="000000" w:themeColor="text1"/>
        </w:rPr>
        <w:t xml:space="preserve">: </w:t>
      </w:r>
      <w:r w:rsidRPr="005D68C8">
        <w:rPr>
          <w:color w:val="000000" w:themeColor="text1"/>
        </w:rPr>
        <w:t xml:space="preserve">When </w:t>
      </w:r>
      <w:r w:rsidRPr="002F75C9">
        <w:rPr>
          <w:color w:val="000000" w:themeColor="text1"/>
        </w:rPr>
        <w:t xml:space="preserve"> IP address is found, it is returned to the DNS resolver, which then provides it to the user's browser.</w:t>
      </w:r>
    </w:p>
    <w:p w14:paraId="04840077" w14:textId="77777777" w:rsidR="005D68C8" w:rsidRPr="002F75C9" w:rsidRDefault="005D68C8" w:rsidP="005D68C8">
      <w:pPr>
        <w:numPr>
          <w:ilvl w:val="0"/>
          <w:numId w:val="29"/>
        </w:numPr>
        <w:rPr>
          <w:color w:val="000000" w:themeColor="text1"/>
        </w:rPr>
      </w:pPr>
      <w:r w:rsidRPr="002F75C9">
        <w:rPr>
          <w:b/>
          <w:bCs/>
          <w:color w:val="000000" w:themeColor="text1"/>
        </w:rPr>
        <w:t>Connection</w:t>
      </w:r>
      <w:r w:rsidRPr="002F75C9">
        <w:rPr>
          <w:color w:val="000000" w:themeColor="text1"/>
        </w:rPr>
        <w:t xml:space="preserve">: </w:t>
      </w:r>
      <w:r w:rsidRPr="005D68C8">
        <w:rPr>
          <w:color w:val="000000" w:themeColor="text1"/>
        </w:rPr>
        <w:t>B</w:t>
      </w:r>
      <w:r w:rsidRPr="002F75C9">
        <w:rPr>
          <w:color w:val="000000" w:themeColor="text1"/>
        </w:rPr>
        <w:t>rowser</w:t>
      </w:r>
      <w:r w:rsidRPr="005D68C8">
        <w:rPr>
          <w:color w:val="000000" w:themeColor="text1"/>
        </w:rPr>
        <w:t>s</w:t>
      </w:r>
      <w:r w:rsidRPr="002F75C9">
        <w:rPr>
          <w:color w:val="000000" w:themeColor="text1"/>
        </w:rPr>
        <w:t xml:space="preserve"> uses IP address</w:t>
      </w:r>
      <w:r w:rsidRPr="005D68C8">
        <w:rPr>
          <w:color w:val="000000" w:themeColor="text1"/>
        </w:rPr>
        <w:t>es</w:t>
      </w:r>
      <w:r w:rsidRPr="002F75C9">
        <w:rPr>
          <w:color w:val="000000" w:themeColor="text1"/>
        </w:rPr>
        <w:t xml:space="preserve"> to connect to the server hosting the website, </w:t>
      </w:r>
      <w:r w:rsidRPr="005D68C8">
        <w:rPr>
          <w:color w:val="000000" w:themeColor="text1"/>
        </w:rPr>
        <w:t xml:space="preserve">then </w:t>
      </w:r>
      <w:r w:rsidRPr="002F75C9">
        <w:rPr>
          <w:color w:val="000000" w:themeColor="text1"/>
        </w:rPr>
        <w:t>the user can view the content.</w:t>
      </w:r>
    </w:p>
    <w:p w14:paraId="571281D0" w14:textId="77777777" w:rsidR="005D68C8" w:rsidRPr="002F75C9" w:rsidRDefault="005D68C8" w:rsidP="005D68C8">
      <w:pPr>
        <w:ind w:left="360"/>
        <w:rPr>
          <w:b/>
          <w:bCs/>
          <w:color w:val="000000" w:themeColor="text1"/>
        </w:rPr>
      </w:pPr>
      <w:r w:rsidRPr="002F75C9">
        <w:rPr>
          <w:b/>
          <w:bCs/>
          <w:color w:val="000000" w:themeColor="text1"/>
        </w:rPr>
        <w:t>Example</w:t>
      </w:r>
    </w:p>
    <w:p w14:paraId="7C0AE552" w14:textId="5B4A068D" w:rsidR="005D68C8" w:rsidRPr="002F75C9" w:rsidRDefault="005D68C8" w:rsidP="005D68C8">
      <w:pPr>
        <w:ind w:left="360"/>
        <w:rPr>
          <w:color w:val="000000" w:themeColor="text1"/>
        </w:rPr>
      </w:pPr>
      <w:r>
        <w:rPr>
          <w:color w:val="000000" w:themeColor="text1"/>
        </w:rPr>
        <w:t>If</w:t>
      </w:r>
      <w:r w:rsidRPr="002F75C9">
        <w:rPr>
          <w:color w:val="000000" w:themeColor="text1"/>
        </w:rPr>
        <w:t xml:space="preserve"> </w:t>
      </w:r>
      <w:r>
        <w:rPr>
          <w:color w:val="000000" w:themeColor="text1"/>
        </w:rPr>
        <w:t>we</w:t>
      </w:r>
      <w:r w:rsidRPr="002F75C9">
        <w:rPr>
          <w:color w:val="000000" w:themeColor="text1"/>
        </w:rPr>
        <w:t xml:space="preserve"> want to visit </w:t>
      </w:r>
      <w:hyperlink r:id="rId11" w:tgtFrame="_blank" w:history="1">
        <w:r w:rsidRPr="002F75C9">
          <w:rPr>
            <w:rStyle w:val="Hyperlink"/>
            <w:color w:val="000000" w:themeColor="text1"/>
            <w:u w:val="none"/>
          </w:rPr>
          <w:t>www.google.com</w:t>
        </w:r>
      </w:hyperlink>
    </w:p>
    <w:p w14:paraId="490C760C" w14:textId="03D94C27" w:rsidR="005D68C8" w:rsidRPr="002F75C9" w:rsidRDefault="005D68C8" w:rsidP="005D68C8">
      <w:pPr>
        <w:numPr>
          <w:ilvl w:val="0"/>
          <w:numId w:val="30"/>
        </w:numPr>
        <w:rPr>
          <w:color w:val="000000" w:themeColor="text1"/>
        </w:rPr>
      </w:pPr>
      <w:r w:rsidRPr="002F75C9">
        <w:rPr>
          <w:b/>
          <w:bCs/>
          <w:color w:val="000000" w:themeColor="text1"/>
        </w:rPr>
        <w:t>User Request</w:t>
      </w:r>
      <w:r w:rsidRPr="002F75C9">
        <w:rPr>
          <w:color w:val="000000" w:themeColor="text1"/>
        </w:rPr>
        <w:t xml:space="preserve">: </w:t>
      </w:r>
      <w:r>
        <w:rPr>
          <w:color w:val="000000" w:themeColor="text1"/>
        </w:rPr>
        <w:t>T</w:t>
      </w:r>
      <w:r w:rsidRPr="002F75C9">
        <w:rPr>
          <w:color w:val="000000" w:themeColor="text1"/>
        </w:rPr>
        <w:t>ype </w:t>
      </w:r>
      <w:hyperlink r:id="rId12" w:tgtFrame="_blank" w:history="1">
        <w:r w:rsidRPr="002F75C9">
          <w:rPr>
            <w:rStyle w:val="Hyperlink"/>
            <w:color w:val="000000" w:themeColor="text1"/>
            <w:u w:val="none"/>
          </w:rPr>
          <w:t>www.google.com</w:t>
        </w:r>
      </w:hyperlink>
      <w:r w:rsidRPr="002F75C9">
        <w:rPr>
          <w:color w:val="000000" w:themeColor="text1"/>
        </w:rPr>
        <w:t xml:space="preserve"> into </w:t>
      </w:r>
      <w:r>
        <w:rPr>
          <w:color w:val="000000" w:themeColor="text1"/>
        </w:rPr>
        <w:t>the</w:t>
      </w:r>
      <w:r w:rsidRPr="002F75C9">
        <w:rPr>
          <w:color w:val="000000" w:themeColor="text1"/>
        </w:rPr>
        <w:t xml:space="preserve"> browser.</w:t>
      </w:r>
    </w:p>
    <w:p w14:paraId="7E197C8D" w14:textId="473DB4B7" w:rsidR="005D68C8" w:rsidRPr="002F75C9" w:rsidRDefault="005D68C8" w:rsidP="005D68C8">
      <w:pPr>
        <w:numPr>
          <w:ilvl w:val="0"/>
          <w:numId w:val="30"/>
        </w:numPr>
        <w:rPr>
          <w:color w:val="000000" w:themeColor="text1"/>
        </w:rPr>
      </w:pPr>
      <w:r w:rsidRPr="002F75C9">
        <w:rPr>
          <w:b/>
          <w:bCs/>
          <w:color w:val="000000" w:themeColor="text1"/>
        </w:rPr>
        <w:t>DNS Query</w:t>
      </w:r>
      <w:r w:rsidRPr="002F75C9">
        <w:rPr>
          <w:color w:val="000000" w:themeColor="text1"/>
        </w:rPr>
        <w:t xml:space="preserve">: </w:t>
      </w:r>
      <w:r>
        <w:rPr>
          <w:color w:val="000000" w:themeColor="text1"/>
        </w:rPr>
        <w:t>B</w:t>
      </w:r>
      <w:r w:rsidRPr="002F75C9">
        <w:rPr>
          <w:color w:val="000000" w:themeColor="text1"/>
        </w:rPr>
        <w:t>rowser sends a request to a DNS resolver.</w:t>
      </w:r>
    </w:p>
    <w:p w14:paraId="32CC3764" w14:textId="77777777" w:rsidR="005D68C8" w:rsidRPr="002F75C9" w:rsidRDefault="005D68C8" w:rsidP="005D68C8">
      <w:pPr>
        <w:numPr>
          <w:ilvl w:val="0"/>
          <w:numId w:val="30"/>
        </w:numPr>
        <w:rPr>
          <w:color w:val="000000" w:themeColor="text1"/>
        </w:rPr>
      </w:pPr>
      <w:r w:rsidRPr="002F75C9">
        <w:rPr>
          <w:b/>
          <w:bCs/>
          <w:color w:val="000000" w:themeColor="text1"/>
        </w:rPr>
        <w:lastRenderedPageBreak/>
        <w:t>DNS Resolver</w:t>
      </w:r>
      <w:r w:rsidRPr="002F75C9">
        <w:rPr>
          <w:color w:val="000000" w:themeColor="text1"/>
        </w:rPr>
        <w:t>: The resolver queries a root DNS server, which directs it to a .com TLD server.</w:t>
      </w:r>
    </w:p>
    <w:p w14:paraId="5F75CF11" w14:textId="77777777" w:rsidR="005D68C8" w:rsidRPr="002F75C9" w:rsidRDefault="005D68C8" w:rsidP="005D68C8">
      <w:pPr>
        <w:numPr>
          <w:ilvl w:val="0"/>
          <w:numId w:val="30"/>
        </w:numPr>
        <w:rPr>
          <w:color w:val="000000" w:themeColor="text1"/>
        </w:rPr>
      </w:pPr>
      <w:r w:rsidRPr="002F75C9">
        <w:rPr>
          <w:b/>
          <w:bCs/>
          <w:color w:val="000000" w:themeColor="text1"/>
        </w:rPr>
        <w:t>TLD Server</w:t>
      </w:r>
      <w:r w:rsidRPr="002F75C9">
        <w:rPr>
          <w:color w:val="000000" w:themeColor="text1"/>
        </w:rPr>
        <w:t>: The .com server directs the query to Google's authoritative name servers.</w:t>
      </w:r>
    </w:p>
    <w:p w14:paraId="4595B3EA" w14:textId="77777777" w:rsidR="005D68C8" w:rsidRPr="002F75C9" w:rsidRDefault="005D68C8" w:rsidP="005D68C8">
      <w:pPr>
        <w:numPr>
          <w:ilvl w:val="0"/>
          <w:numId w:val="30"/>
        </w:numPr>
        <w:rPr>
          <w:color w:val="000000" w:themeColor="text1"/>
        </w:rPr>
      </w:pPr>
      <w:r w:rsidRPr="002F75C9">
        <w:rPr>
          <w:b/>
          <w:bCs/>
          <w:color w:val="000000" w:themeColor="text1"/>
        </w:rPr>
        <w:t>Authoritative Name Server</w:t>
      </w:r>
      <w:r w:rsidRPr="002F75C9">
        <w:rPr>
          <w:color w:val="000000" w:themeColor="text1"/>
        </w:rPr>
        <w:t>: Google's servers return the IP address associated with </w:t>
      </w:r>
      <w:hyperlink r:id="rId13" w:tgtFrame="_blank" w:history="1">
        <w:r w:rsidRPr="002F75C9">
          <w:rPr>
            <w:rStyle w:val="Hyperlink"/>
            <w:color w:val="000000" w:themeColor="text1"/>
            <w:u w:val="none"/>
          </w:rPr>
          <w:t>www.google.com</w:t>
        </w:r>
      </w:hyperlink>
      <w:r w:rsidRPr="002F75C9">
        <w:rPr>
          <w:color w:val="000000" w:themeColor="text1"/>
        </w:rPr>
        <w:t>, such as 216.58.194.174.</w:t>
      </w:r>
    </w:p>
    <w:p w14:paraId="1B23F1B3" w14:textId="77777777" w:rsidR="005D68C8" w:rsidRPr="002F75C9" w:rsidRDefault="005D68C8" w:rsidP="005D68C8">
      <w:pPr>
        <w:numPr>
          <w:ilvl w:val="0"/>
          <w:numId w:val="30"/>
        </w:numPr>
        <w:rPr>
          <w:color w:val="000000" w:themeColor="text1"/>
        </w:rPr>
      </w:pPr>
      <w:r w:rsidRPr="002F75C9">
        <w:rPr>
          <w:b/>
          <w:bCs/>
          <w:color w:val="000000" w:themeColor="text1"/>
        </w:rPr>
        <w:t>Response</w:t>
      </w:r>
      <w:r w:rsidRPr="002F75C9">
        <w:rPr>
          <w:color w:val="000000" w:themeColor="text1"/>
        </w:rPr>
        <w:t>: The IP address is returned to your browser.</w:t>
      </w:r>
    </w:p>
    <w:p w14:paraId="4CFC23C3" w14:textId="6C38F6FA" w:rsidR="005D68C8" w:rsidRPr="002F75C9" w:rsidRDefault="005D68C8" w:rsidP="005D68C8">
      <w:pPr>
        <w:numPr>
          <w:ilvl w:val="0"/>
          <w:numId w:val="30"/>
        </w:numPr>
        <w:rPr>
          <w:color w:val="000000" w:themeColor="text1"/>
        </w:rPr>
      </w:pPr>
      <w:r w:rsidRPr="002F75C9">
        <w:rPr>
          <w:b/>
          <w:bCs/>
          <w:color w:val="000000" w:themeColor="text1"/>
        </w:rPr>
        <w:t>Connection Established</w:t>
      </w:r>
      <w:r w:rsidRPr="002F75C9">
        <w:rPr>
          <w:color w:val="000000" w:themeColor="text1"/>
        </w:rPr>
        <w:t xml:space="preserve">: </w:t>
      </w:r>
      <w:r w:rsidRPr="005D68C8">
        <w:rPr>
          <w:color w:val="000000" w:themeColor="text1"/>
        </w:rPr>
        <w:t>B</w:t>
      </w:r>
      <w:r w:rsidRPr="002F75C9">
        <w:rPr>
          <w:color w:val="000000" w:themeColor="text1"/>
        </w:rPr>
        <w:t xml:space="preserve">rowser connects to the server at 216.58.194.174, and </w:t>
      </w:r>
      <w:r>
        <w:rPr>
          <w:color w:val="000000" w:themeColor="text1"/>
        </w:rPr>
        <w:t>we</w:t>
      </w:r>
      <w:r w:rsidRPr="002F75C9">
        <w:rPr>
          <w:color w:val="000000" w:themeColor="text1"/>
        </w:rPr>
        <w:t xml:space="preserve"> see Google's homepage.</w:t>
      </w:r>
    </w:p>
    <w:p w14:paraId="7FF4D178" w14:textId="77777777" w:rsidR="005D68C8" w:rsidRDefault="005D68C8" w:rsidP="005D68C8"/>
    <w:p w14:paraId="2ADF9A3C" w14:textId="77777777" w:rsidR="005D68C8" w:rsidRDefault="005D68C8" w:rsidP="0001443A">
      <w:pPr>
        <w:rPr>
          <w:bCs/>
          <w:sz w:val="24"/>
          <w:szCs w:val="24"/>
        </w:rPr>
      </w:pPr>
    </w:p>
    <w:p w14:paraId="6689882B" w14:textId="4539B6E8" w:rsidR="009465AE" w:rsidRDefault="009465AE" w:rsidP="0001443A">
      <w:pPr>
        <w:rPr>
          <w:bCs/>
          <w:sz w:val="24"/>
          <w:szCs w:val="24"/>
        </w:rPr>
      </w:pPr>
    </w:p>
    <w:p w14:paraId="324DF5E0" w14:textId="278B0446" w:rsidR="009465AE" w:rsidRPr="00A57907" w:rsidRDefault="009465AE" w:rsidP="009465AE">
      <w:pPr>
        <w:rPr>
          <w:b/>
        </w:rPr>
      </w:pPr>
      <w:r>
        <w:rPr>
          <w:bCs/>
          <w:sz w:val="24"/>
          <w:szCs w:val="24"/>
        </w:rPr>
        <w:t xml:space="preserve">Q2. </w:t>
      </w:r>
      <w:r w:rsidR="00397CED">
        <w:rPr>
          <w:bCs/>
          <w:sz w:val="24"/>
          <w:szCs w:val="24"/>
        </w:rPr>
        <w:t xml:space="preserve">ABC </w:t>
      </w:r>
      <w:r w:rsidR="00B866D6">
        <w:rPr>
          <w:bCs/>
          <w:sz w:val="24"/>
          <w:szCs w:val="24"/>
        </w:rPr>
        <w:t xml:space="preserve">gift </w:t>
      </w:r>
      <w:r w:rsidR="00397CED">
        <w:rPr>
          <w:bCs/>
          <w:sz w:val="24"/>
          <w:szCs w:val="24"/>
        </w:rPr>
        <w:t xml:space="preserve">company </w:t>
      </w:r>
      <w:r w:rsidR="00387380">
        <w:rPr>
          <w:bCs/>
          <w:sz w:val="24"/>
          <w:szCs w:val="24"/>
        </w:rPr>
        <w:t xml:space="preserve">in Australia </w:t>
      </w:r>
      <w:r w:rsidR="00397CED">
        <w:rPr>
          <w:bCs/>
          <w:sz w:val="24"/>
          <w:szCs w:val="24"/>
        </w:rPr>
        <w:t xml:space="preserve">wants to setup an e-commerce portal for the business. </w:t>
      </w:r>
      <w:r w:rsidR="00D545EE">
        <w:rPr>
          <w:bCs/>
          <w:sz w:val="24"/>
          <w:szCs w:val="24"/>
        </w:rPr>
        <w:t xml:space="preserve">They would like to sell gift items to Australia and New Zealand market. </w:t>
      </w:r>
      <w:r w:rsidR="00387380">
        <w:rPr>
          <w:bCs/>
          <w:sz w:val="24"/>
          <w:szCs w:val="24"/>
        </w:rPr>
        <w:t xml:space="preserve">You have been assigned as an e-commerce consultant for </w:t>
      </w:r>
      <w:r w:rsidR="003505BC">
        <w:rPr>
          <w:bCs/>
          <w:sz w:val="24"/>
          <w:szCs w:val="24"/>
        </w:rPr>
        <w:t>this company</w:t>
      </w:r>
      <w:r w:rsidR="00387380">
        <w:rPr>
          <w:bCs/>
          <w:sz w:val="24"/>
          <w:szCs w:val="24"/>
        </w:rPr>
        <w:t xml:space="preserve">. </w:t>
      </w:r>
      <w:r w:rsidR="003505BC">
        <w:rPr>
          <w:bCs/>
          <w:sz w:val="24"/>
          <w:szCs w:val="24"/>
        </w:rPr>
        <w:t xml:space="preserve">Please provide a guide for this business to setup the e-commerce portal. </w:t>
      </w:r>
    </w:p>
    <w:p w14:paraId="522AC197" w14:textId="3D6EB22C" w:rsidR="009465AE" w:rsidRPr="0060043D" w:rsidRDefault="005D68C8" w:rsidP="0001443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Ans: </w:t>
      </w:r>
    </w:p>
    <w:p w14:paraId="0683812D" w14:textId="77777777" w:rsidR="005D68C8" w:rsidRPr="005D68C8" w:rsidRDefault="005D68C8" w:rsidP="005D68C8">
      <w:pPr>
        <w:rPr>
          <w:rFonts w:ascii="Calibri" w:eastAsia="Calibri" w:hAnsi="Calibri" w:cs="Times New Roman"/>
        </w:rPr>
      </w:pPr>
      <w:r w:rsidRPr="005D68C8">
        <w:rPr>
          <w:rFonts w:ascii="Calibri" w:eastAsia="Calibri" w:hAnsi="Calibri" w:cs="Times New Roman"/>
        </w:rPr>
        <w:t>Setting up an e-commerce portal for ABC Gift Company involves several key steps to ensure a successful online presence in the Australian and New Zealand markets.</w:t>
      </w:r>
    </w:p>
    <w:p w14:paraId="7DFF4F1F" w14:textId="77777777" w:rsidR="005D68C8" w:rsidRPr="005D68C8" w:rsidRDefault="005D68C8" w:rsidP="005D68C8">
      <w:pPr>
        <w:rPr>
          <w:rFonts w:ascii="Calibri" w:eastAsia="Calibri" w:hAnsi="Calibri" w:cs="Times New Roman"/>
        </w:rPr>
      </w:pPr>
      <w:r w:rsidRPr="005D68C8">
        <w:rPr>
          <w:rFonts w:ascii="Calibri" w:eastAsia="Calibri" w:hAnsi="Calibri" w:cs="Times New Roman"/>
        </w:rPr>
        <w:t>Step-by-Step Guide</w:t>
      </w:r>
    </w:p>
    <w:p w14:paraId="468B45CF" w14:textId="77777777" w:rsidR="005D68C8" w:rsidRPr="005D68C8" w:rsidRDefault="005D68C8" w:rsidP="005D68C8">
      <w:pPr>
        <w:rPr>
          <w:rFonts w:ascii="Calibri" w:eastAsia="Calibri" w:hAnsi="Calibri" w:cs="Times New Roman"/>
        </w:rPr>
      </w:pPr>
      <w:r w:rsidRPr="005D68C8">
        <w:rPr>
          <w:rFonts w:ascii="Calibri" w:eastAsia="Calibri" w:hAnsi="Calibri" w:cs="Times New Roman"/>
        </w:rPr>
        <w:t>1. Market Research and Planning</w:t>
      </w:r>
    </w:p>
    <w:p w14:paraId="6801DF41" w14:textId="77777777" w:rsidR="005D68C8" w:rsidRPr="005D68C8" w:rsidRDefault="005D68C8" w:rsidP="005D68C8">
      <w:pPr>
        <w:numPr>
          <w:ilvl w:val="0"/>
          <w:numId w:val="31"/>
        </w:numPr>
        <w:rPr>
          <w:rFonts w:ascii="Calibri" w:eastAsia="Calibri" w:hAnsi="Calibri" w:cs="Times New Roman"/>
        </w:rPr>
      </w:pPr>
      <w:r w:rsidRPr="005D68C8">
        <w:rPr>
          <w:rFonts w:ascii="Calibri" w:eastAsia="Calibri" w:hAnsi="Calibri" w:cs="Times New Roman"/>
        </w:rPr>
        <w:t>Identify Target Audience: Understand the demographics and preferences of potential customers in Australia and New Zealand.</w:t>
      </w:r>
    </w:p>
    <w:p w14:paraId="2ADE9E46" w14:textId="77777777" w:rsidR="005D68C8" w:rsidRPr="005D68C8" w:rsidRDefault="005D68C8" w:rsidP="005D68C8">
      <w:pPr>
        <w:numPr>
          <w:ilvl w:val="0"/>
          <w:numId w:val="31"/>
        </w:numPr>
        <w:rPr>
          <w:rFonts w:ascii="Calibri" w:eastAsia="Calibri" w:hAnsi="Calibri" w:cs="Times New Roman"/>
        </w:rPr>
      </w:pPr>
      <w:r w:rsidRPr="005D68C8">
        <w:rPr>
          <w:rFonts w:ascii="Calibri" w:eastAsia="Calibri" w:hAnsi="Calibri" w:cs="Times New Roman"/>
        </w:rPr>
        <w:t>Competitor Analysis: Analyze existing e-commerce platforms selling similar products in these markets.</w:t>
      </w:r>
    </w:p>
    <w:p w14:paraId="396ABF38" w14:textId="77777777" w:rsidR="005D68C8" w:rsidRPr="005D68C8" w:rsidRDefault="005D68C8" w:rsidP="005D68C8">
      <w:pPr>
        <w:numPr>
          <w:ilvl w:val="0"/>
          <w:numId w:val="31"/>
        </w:numPr>
        <w:rPr>
          <w:rFonts w:ascii="Calibri" w:eastAsia="Calibri" w:hAnsi="Calibri" w:cs="Times New Roman"/>
        </w:rPr>
      </w:pPr>
      <w:r w:rsidRPr="005D68C8">
        <w:rPr>
          <w:rFonts w:ascii="Calibri" w:eastAsia="Calibri" w:hAnsi="Calibri" w:cs="Times New Roman"/>
        </w:rPr>
        <w:t>Business Model: Decide on the business model (B2B, B2C, or both).</w:t>
      </w:r>
    </w:p>
    <w:p w14:paraId="4F368E60" w14:textId="77777777" w:rsidR="005D68C8" w:rsidRPr="005D68C8" w:rsidRDefault="005D68C8" w:rsidP="005D68C8">
      <w:pPr>
        <w:rPr>
          <w:rFonts w:ascii="Calibri" w:eastAsia="Calibri" w:hAnsi="Calibri" w:cs="Times New Roman"/>
        </w:rPr>
      </w:pPr>
      <w:r w:rsidRPr="005D68C8">
        <w:rPr>
          <w:rFonts w:ascii="Calibri" w:eastAsia="Calibri" w:hAnsi="Calibri" w:cs="Times New Roman"/>
        </w:rPr>
        <w:t>2. Domain Name and Hosting</w:t>
      </w:r>
    </w:p>
    <w:p w14:paraId="7B00DA34" w14:textId="77777777" w:rsidR="005D68C8" w:rsidRPr="005D68C8" w:rsidRDefault="005D68C8" w:rsidP="005D68C8">
      <w:pPr>
        <w:numPr>
          <w:ilvl w:val="0"/>
          <w:numId w:val="32"/>
        </w:numPr>
        <w:rPr>
          <w:rFonts w:ascii="Calibri" w:eastAsia="Calibri" w:hAnsi="Calibri" w:cs="Times New Roman"/>
        </w:rPr>
      </w:pPr>
      <w:r w:rsidRPr="005D68C8">
        <w:rPr>
          <w:rFonts w:ascii="Calibri" w:eastAsia="Calibri" w:hAnsi="Calibri" w:cs="Times New Roman"/>
        </w:rPr>
        <w:t>Domain Name Registration: Register a domain name that reflects the brand (e.g., abcgifts.com.au).</w:t>
      </w:r>
    </w:p>
    <w:p w14:paraId="6ABFFB38" w14:textId="77777777" w:rsidR="005D68C8" w:rsidRPr="005D68C8" w:rsidRDefault="005D68C8" w:rsidP="005D68C8">
      <w:pPr>
        <w:numPr>
          <w:ilvl w:val="0"/>
          <w:numId w:val="32"/>
        </w:numPr>
        <w:rPr>
          <w:rFonts w:ascii="Calibri" w:eastAsia="Calibri" w:hAnsi="Calibri" w:cs="Times New Roman"/>
        </w:rPr>
      </w:pPr>
      <w:r w:rsidRPr="005D68C8">
        <w:rPr>
          <w:rFonts w:ascii="Calibri" w:eastAsia="Calibri" w:hAnsi="Calibri" w:cs="Times New Roman"/>
        </w:rPr>
        <w:t>Web Hosting: Choose a reliable web hosting service that supports e-commerce platforms and has good uptime and customer support.</w:t>
      </w:r>
    </w:p>
    <w:p w14:paraId="621576C6" w14:textId="77777777" w:rsidR="005D68C8" w:rsidRPr="005D68C8" w:rsidRDefault="005D68C8" w:rsidP="005D68C8">
      <w:pPr>
        <w:rPr>
          <w:rFonts w:ascii="Calibri" w:eastAsia="Calibri" w:hAnsi="Calibri" w:cs="Times New Roman"/>
        </w:rPr>
      </w:pPr>
      <w:r w:rsidRPr="005D68C8">
        <w:rPr>
          <w:rFonts w:ascii="Calibri" w:eastAsia="Calibri" w:hAnsi="Calibri" w:cs="Times New Roman"/>
        </w:rPr>
        <w:t>3. E-commerce Platform Selection</w:t>
      </w:r>
    </w:p>
    <w:p w14:paraId="6C7A6531" w14:textId="77777777" w:rsidR="005D68C8" w:rsidRPr="005D68C8" w:rsidRDefault="005D68C8" w:rsidP="005D68C8">
      <w:pPr>
        <w:numPr>
          <w:ilvl w:val="0"/>
          <w:numId w:val="33"/>
        </w:numPr>
        <w:rPr>
          <w:rFonts w:ascii="Calibri" w:eastAsia="Calibri" w:hAnsi="Calibri" w:cs="Times New Roman"/>
        </w:rPr>
      </w:pPr>
      <w:r w:rsidRPr="005D68C8">
        <w:rPr>
          <w:rFonts w:ascii="Calibri" w:eastAsia="Calibri" w:hAnsi="Calibri" w:cs="Times New Roman"/>
        </w:rPr>
        <w:t>Platform Options: Consider popular e-commerce platforms like Shopify, WooCommerce, or Magento.</w:t>
      </w:r>
    </w:p>
    <w:p w14:paraId="2E88EBC8" w14:textId="77777777" w:rsidR="005D68C8" w:rsidRPr="005D68C8" w:rsidRDefault="005D68C8" w:rsidP="005D68C8">
      <w:pPr>
        <w:numPr>
          <w:ilvl w:val="0"/>
          <w:numId w:val="33"/>
        </w:numPr>
        <w:rPr>
          <w:rFonts w:ascii="Calibri" w:eastAsia="Calibri" w:hAnsi="Calibri" w:cs="Times New Roman"/>
        </w:rPr>
      </w:pPr>
      <w:r w:rsidRPr="005D68C8">
        <w:rPr>
          <w:rFonts w:ascii="Calibri" w:eastAsia="Calibri" w:hAnsi="Calibri" w:cs="Times New Roman"/>
        </w:rPr>
        <w:t>Customization: Ensure the platform allows for customization to fit the brand's identity and user experience requirements.</w:t>
      </w:r>
    </w:p>
    <w:p w14:paraId="55CA2F8C" w14:textId="77777777" w:rsidR="005D68C8" w:rsidRPr="005D68C8" w:rsidRDefault="005D68C8" w:rsidP="005D68C8">
      <w:pPr>
        <w:rPr>
          <w:rFonts w:ascii="Calibri" w:eastAsia="Calibri" w:hAnsi="Calibri" w:cs="Times New Roman"/>
        </w:rPr>
      </w:pPr>
      <w:r w:rsidRPr="005D68C8">
        <w:rPr>
          <w:rFonts w:ascii="Calibri" w:eastAsia="Calibri" w:hAnsi="Calibri" w:cs="Times New Roman"/>
        </w:rPr>
        <w:t>4. Product Catalog and Content</w:t>
      </w:r>
    </w:p>
    <w:p w14:paraId="488EEA2C" w14:textId="77777777" w:rsidR="005D68C8" w:rsidRPr="005D68C8" w:rsidRDefault="005D68C8" w:rsidP="005D68C8">
      <w:pPr>
        <w:numPr>
          <w:ilvl w:val="0"/>
          <w:numId w:val="34"/>
        </w:numPr>
        <w:rPr>
          <w:rFonts w:ascii="Calibri" w:eastAsia="Calibri" w:hAnsi="Calibri" w:cs="Times New Roman"/>
        </w:rPr>
      </w:pPr>
      <w:r w:rsidRPr="005D68C8">
        <w:rPr>
          <w:rFonts w:ascii="Calibri" w:eastAsia="Calibri" w:hAnsi="Calibri" w:cs="Times New Roman"/>
        </w:rPr>
        <w:t>Product Listings: Create detailed and high-quality product listings with images and descriptions.</w:t>
      </w:r>
    </w:p>
    <w:p w14:paraId="2DBA6B6F" w14:textId="77777777" w:rsidR="005D68C8" w:rsidRPr="005D68C8" w:rsidRDefault="005D68C8" w:rsidP="005D68C8">
      <w:pPr>
        <w:numPr>
          <w:ilvl w:val="0"/>
          <w:numId w:val="34"/>
        </w:numPr>
        <w:rPr>
          <w:rFonts w:ascii="Calibri" w:eastAsia="Calibri" w:hAnsi="Calibri" w:cs="Times New Roman"/>
        </w:rPr>
      </w:pPr>
      <w:r w:rsidRPr="005D68C8">
        <w:rPr>
          <w:rFonts w:ascii="Calibri" w:eastAsia="Calibri" w:hAnsi="Calibri" w:cs="Times New Roman"/>
        </w:rPr>
        <w:t>Content Strategy: Develop a content strategy that includes blog posts, product guides, and customer testimonials.</w:t>
      </w:r>
    </w:p>
    <w:p w14:paraId="63B845CF" w14:textId="77777777" w:rsidR="005D68C8" w:rsidRPr="005D68C8" w:rsidRDefault="005D68C8" w:rsidP="005D68C8">
      <w:pPr>
        <w:rPr>
          <w:rFonts w:ascii="Calibri" w:eastAsia="Calibri" w:hAnsi="Calibri" w:cs="Times New Roman"/>
        </w:rPr>
      </w:pPr>
      <w:r w:rsidRPr="005D68C8">
        <w:rPr>
          <w:rFonts w:ascii="Calibri" w:eastAsia="Calibri" w:hAnsi="Calibri" w:cs="Times New Roman"/>
        </w:rPr>
        <w:t>5. Payment and Shipping Integration</w:t>
      </w:r>
    </w:p>
    <w:p w14:paraId="2F5AF0CA" w14:textId="77777777" w:rsidR="005D68C8" w:rsidRPr="005D68C8" w:rsidRDefault="005D68C8" w:rsidP="005D68C8">
      <w:pPr>
        <w:numPr>
          <w:ilvl w:val="0"/>
          <w:numId w:val="35"/>
        </w:numPr>
        <w:rPr>
          <w:rFonts w:ascii="Calibri" w:eastAsia="Calibri" w:hAnsi="Calibri" w:cs="Times New Roman"/>
        </w:rPr>
      </w:pPr>
      <w:r w:rsidRPr="005D68C8">
        <w:rPr>
          <w:rFonts w:ascii="Calibri" w:eastAsia="Calibri" w:hAnsi="Calibri" w:cs="Times New Roman"/>
        </w:rPr>
        <w:t xml:space="preserve">Payment Gateways: Integrate secure payment gateways like PayPal, Stripe, or local options like </w:t>
      </w:r>
      <w:proofErr w:type="spellStart"/>
      <w:r w:rsidRPr="005D68C8">
        <w:rPr>
          <w:rFonts w:ascii="Calibri" w:eastAsia="Calibri" w:hAnsi="Calibri" w:cs="Times New Roman"/>
        </w:rPr>
        <w:t>Afterpay</w:t>
      </w:r>
      <w:proofErr w:type="spellEnd"/>
      <w:r w:rsidRPr="005D68C8">
        <w:rPr>
          <w:rFonts w:ascii="Calibri" w:eastAsia="Calibri" w:hAnsi="Calibri" w:cs="Times New Roman"/>
        </w:rPr>
        <w:t>.</w:t>
      </w:r>
    </w:p>
    <w:p w14:paraId="4ED44003" w14:textId="77777777" w:rsidR="005D68C8" w:rsidRPr="005D68C8" w:rsidRDefault="005D68C8" w:rsidP="005D68C8">
      <w:pPr>
        <w:numPr>
          <w:ilvl w:val="0"/>
          <w:numId w:val="35"/>
        </w:numPr>
        <w:rPr>
          <w:rFonts w:ascii="Calibri" w:eastAsia="Calibri" w:hAnsi="Calibri" w:cs="Times New Roman"/>
        </w:rPr>
      </w:pPr>
      <w:r w:rsidRPr="005D68C8">
        <w:rPr>
          <w:rFonts w:ascii="Calibri" w:eastAsia="Calibri" w:hAnsi="Calibri" w:cs="Times New Roman"/>
        </w:rPr>
        <w:t>Shipping Options: Set up shipping options that cater to both Australian and New Zealand markets, including estimated delivery times and costs.</w:t>
      </w:r>
    </w:p>
    <w:p w14:paraId="3FA889A2" w14:textId="77777777" w:rsidR="005D68C8" w:rsidRPr="005D68C8" w:rsidRDefault="005D68C8" w:rsidP="005D68C8">
      <w:pPr>
        <w:rPr>
          <w:rFonts w:ascii="Calibri" w:eastAsia="Calibri" w:hAnsi="Calibri" w:cs="Times New Roman"/>
        </w:rPr>
      </w:pPr>
      <w:r w:rsidRPr="005D68C8">
        <w:rPr>
          <w:rFonts w:ascii="Calibri" w:eastAsia="Calibri" w:hAnsi="Calibri" w:cs="Times New Roman"/>
        </w:rPr>
        <w:t>6. Security and Compliance</w:t>
      </w:r>
    </w:p>
    <w:p w14:paraId="3FB4DDD3" w14:textId="77777777" w:rsidR="005D68C8" w:rsidRPr="005D68C8" w:rsidRDefault="005D68C8" w:rsidP="005D68C8">
      <w:pPr>
        <w:numPr>
          <w:ilvl w:val="0"/>
          <w:numId w:val="36"/>
        </w:numPr>
        <w:rPr>
          <w:rFonts w:ascii="Calibri" w:eastAsia="Calibri" w:hAnsi="Calibri" w:cs="Times New Roman"/>
        </w:rPr>
      </w:pPr>
      <w:r w:rsidRPr="005D68C8">
        <w:rPr>
          <w:rFonts w:ascii="Calibri" w:eastAsia="Calibri" w:hAnsi="Calibri" w:cs="Times New Roman"/>
        </w:rPr>
        <w:t>SSL Certificate: Install an SSL certificate to ensure secure transactions.</w:t>
      </w:r>
    </w:p>
    <w:p w14:paraId="18AEB68E" w14:textId="77777777" w:rsidR="005D68C8" w:rsidRPr="005D68C8" w:rsidRDefault="005D68C8" w:rsidP="005D68C8">
      <w:pPr>
        <w:numPr>
          <w:ilvl w:val="0"/>
          <w:numId w:val="36"/>
        </w:numPr>
        <w:rPr>
          <w:rFonts w:ascii="Calibri" w:eastAsia="Calibri" w:hAnsi="Calibri" w:cs="Times New Roman"/>
        </w:rPr>
      </w:pPr>
      <w:r w:rsidRPr="005D68C8">
        <w:rPr>
          <w:rFonts w:ascii="Calibri" w:eastAsia="Calibri" w:hAnsi="Calibri" w:cs="Times New Roman"/>
        </w:rPr>
        <w:t>Compliance: Ensure compliance with local laws and regulations, such as consumer protection laws and tax requirements.</w:t>
      </w:r>
    </w:p>
    <w:p w14:paraId="019E2355" w14:textId="77777777" w:rsidR="005D68C8" w:rsidRPr="005D68C8" w:rsidRDefault="005D68C8" w:rsidP="005D68C8">
      <w:pPr>
        <w:rPr>
          <w:rFonts w:ascii="Calibri" w:eastAsia="Calibri" w:hAnsi="Calibri" w:cs="Times New Roman"/>
        </w:rPr>
      </w:pPr>
      <w:r w:rsidRPr="005D68C8">
        <w:rPr>
          <w:rFonts w:ascii="Calibri" w:eastAsia="Calibri" w:hAnsi="Calibri" w:cs="Times New Roman"/>
        </w:rPr>
        <w:lastRenderedPageBreak/>
        <w:t>7. Marketing Strategy</w:t>
      </w:r>
    </w:p>
    <w:p w14:paraId="2ABE1AC5" w14:textId="77777777" w:rsidR="005D68C8" w:rsidRPr="005D68C8" w:rsidRDefault="005D68C8" w:rsidP="005D68C8">
      <w:pPr>
        <w:numPr>
          <w:ilvl w:val="0"/>
          <w:numId w:val="37"/>
        </w:numPr>
        <w:rPr>
          <w:rFonts w:ascii="Calibri" w:eastAsia="Calibri" w:hAnsi="Calibri" w:cs="Times New Roman"/>
        </w:rPr>
      </w:pPr>
      <w:r w:rsidRPr="005D68C8">
        <w:rPr>
          <w:rFonts w:ascii="Calibri" w:eastAsia="Calibri" w:hAnsi="Calibri" w:cs="Times New Roman"/>
        </w:rPr>
        <w:t>SEO: Optimize the website for search engines to improve visibility.</w:t>
      </w:r>
    </w:p>
    <w:p w14:paraId="5A15B575" w14:textId="77777777" w:rsidR="005D68C8" w:rsidRPr="005D68C8" w:rsidRDefault="005D68C8" w:rsidP="005D68C8">
      <w:pPr>
        <w:numPr>
          <w:ilvl w:val="0"/>
          <w:numId w:val="37"/>
        </w:numPr>
        <w:rPr>
          <w:rFonts w:ascii="Calibri" w:eastAsia="Calibri" w:hAnsi="Calibri" w:cs="Times New Roman"/>
        </w:rPr>
      </w:pPr>
      <w:r w:rsidRPr="005D68C8">
        <w:rPr>
          <w:rFonts w:ascii="Calibri" w:eastAsia="Calibri" w:hAnsi="Calibri" w:cs="Times New Roman"/>
        </w:rPr>
        <w:t>Social Media: Utilize social media platforms for marketing and customer engagement.</w:t>
      </w:r>
    </w:p>
    <w:p w14:paraId="0DDF3032" w14:textId="77777777" w:rsidR="005D68C8" w:rsidRPr="005D68C8" w:rsidRDefault="005D68C8" w:rsidP="005D68C8">
      <w:pPr>
        <w:numPr>
          <w:ilvl w:val="0"/>
          <w:numId w:val="37"/>
        </w:numPr>
        <w:rPr>
          <w:rFonts w:ascii="Calibri" w:eastAsia="Calibri" w:hAnsi="Calibri" w:cs="Times New Roman"/>
        </w:rPr>
      </w:pPr>
      <w:r w:rsidRPr="005D68C8">
        <w:rPr>
          <w:rFonts w:ascii="Calibri" w:eastAsia="Calibri" w:hAnsi="Calibri" w:cs="Times New Roman"/>
        </w:rPr>
        <w:t>Email Marketing: Develop an email marketing strategy to retain customers and promote new products.</w:t>
      </w:r>
    </w:p>
    <w:p w14:paraId="4648B280" w14:textId="77777777" w:rsidR="005D68C8" w:rsidRPr="005D68C8" w:rsidRDefault="005D68C8" w:rsidP="005D68C8">
      <w:pPr>
        <w:rPr>
          <w:rFonts w:ascii="Calibri" w:eastAsia="Calibri" w:hAnsi="Calibri" w:cs="Times New Roman"/>
        </w:rPr>
      </w:pPr>
      <w:r w:rsidRPr="005D68C8">
        <w:rPr>
          <w:rFonts w:ascii="Calibri" w:eastAsia="Calibri" w:hAnsi="Calibri" w:cs="Times New Roman"/>
        </w:rPr>
        <w:t>8. Launch and Maintenance</w:t>
      </w:r>
    </w:p>
    <w:p w14:paraId="6DF4A526" w14:textId="77777777" w:rsidR="005D68C8" w:rsidRPr="005D68C8" w:rsidRDefault="005D68C8" w:rsidP="005D68C8">
      <w:pPr>
        <w:numPr>
          <w:ilvl w:val="0"/>
          <w:numId w:val="38"/>
        </w:numPr>
        <w:rPr>
          <w:rFonts w:ascii="Calibri" w:eastAsia="Calibri" w:hAnsi="Calibri" w:cs="Times New Roman"/>
        </w:rPr>
      </w:pPr>
      <w:r w:rsidRPr="005D68C8">
        <w:rPr>
          <w:rFonts w:ascii="Calibri" w:eastAsia="Calibri" w:hAnsi="Calibri" w:cs="Times New Roman"/>
        </w:rPr>
        <w:t>Testing: Conduct thorough testing before launch to ensure all features are working correctly.</w:t>
      </w:r>
    </w:p>
    <w:p w14:paraId="5D709C0A" w14:textId="77777777" w:rsidR="005D68C8" w:rsidRPr="005D68C8" w:rsidRDefault="005D68C8" w:rsidP="005D68C8">
      <w:pPr>
        <w:numPr>
          <w:ilvl w:val="0"/>
          <w:numId w:val="38"/>
        </w:numPr>
        <w:rPr>
          <w:rFonts w:ascii="Calibri" w:eastAsia="Calibri" w:hAnsi="Calibri" w:cs="Times New Roman"/>
        </w:rPr>
      </w:pPr>
      <w:r w:rsidRPr="005D68C8">
        <w:rPr>
          <w:rFonts w:ascii="Calibri" w:eastAsia="Calibri" w:hAnsi="Calibri" w:cs="Times New Roman"/>
        </w:rPr>
        <w:t>Post-Launch Review: Monitor performance, gather feedback, and make necessary adjustments to improve the user experience and conversion rates.</w:t>
      </w:r>
    </w:p>
    <w:p w14:paraId="34DA2B35" w14:textId="41EA43BD" w:rsidR="0060043D" w:rsidRDefault="0060043D" w:rsidP="0001443A">
      <w:pPr>
        <w:rPr>
          <w:b/>
          <w:sz w:val="24"/>
          <w:szCs w:val="24"/>
        </w:rPr>
      </w:pPr>
    </w:p>
    <w:p w14:paraId="53356E72" w14:textId="77777777" w:rsidR="005D68C8" w:rsidRDefault="005D68C8" w:rsidP="0001443A">
      <w:pPr>
        <w:rPr>
          <w:b/>
          <w:sz w:val="24"/>
          <w:szCs w:val="24"/>
        </w:rPr>
      </w:pPr>
    </w:p>
    <w:p w14:paraId="31429350" w14:textId="77777777" w:rsidR="0001443A" w:rsidRDefault="0001443A" w:rsidP="0001443A">
      <w:pPr>
        <w:jc w:val="both"/>
        <w:rPr>
          <w:rFonts w:ascii="Cambria" w:hAnsi="Cambria"/>
          <w:b/>
          <w:color w:val="C00000"/>
          <w:sz w:val="28"/>
          <w:szCs w:val="24"/>
        </w:rPr>
      </w:pPr>
      <w:r w:rsidRPr="0001443A">
        <w:rPr>
          <w:rFonts w:ascii="Cambria" w:hAnsi="Cambria"/>
          <w:b/>
          <w:color w:val="C00000"/>
          <w:sz w:val="28"/>
          <w:szCs w:val="24"/>
        </w:rPr>
        <w:t xml:space="preserve">Marking Guide (Rubric): </w:t>
      </w:r>
    </w:p>
    <w:p w14:paraId="621A2B78" w14:textId="77777777" w:rsidR="0001443A" w:rsidRDefault="0001443A" w:rsidP="0001443A">
      <w:pPr>
        <w:jc w:val="both"/>
        <w:rPr>
          <w:rFonts w:ascii="Cambria" w:hAnsi="Cambria"/>
          <w:b/>
          <w:color w:val="C00000"/>
          <w:sz w:val="28"/>
          <w:szCs w:val="24"/>
        </w:rPr>
      </w:pPr>
    </w:p>
    <w:p w14:paraId="21027868" w14:textId="77777777" w:rsidR="0001443A" w:rsidRPr="0001443A" w:rsidRDefault="0001443A" w:rsidP="0001443A">
      <w:pPr>
        <w:jc w:val="both"/>
        <w:rPr>
          <w:rFonts w:ascii="Calibri" w:eastAsia="Calibri" w:hAnsi="Calibri" w:cs="Vrinda"/>
          <w:b/>
          <w:sz w:val="36"/>
          <w:szCs w:val="36"/>
          <w:lang w:val="en-AU"/>
        </w:rPr>
      </w:pPr>
      <w:r w:rsidRPr="0001443A">
        <w:rPr>
          <w:rFonts w:ascii="Calibri" w:eastAsia="Calibri" w:hAnsi="Calibri" w:cs="Vrinda"/>
          <w:b/>
          <w:sz w:val="36"/>
          <w:szCs w:val="36"/>
          <w:lang w:val="en-AU"/>
        </w:rPr>
        <w:t>Total Marks: 20</w:t>
      </w:r>
    </w:p>
    <w:p w14:paraId="76D1F124" w14:textId="77777777" w:rsidR="0001443A" w:rsidRPr="0001443A" w:rsidRDefault="0001443A" w:rsidP="0001443A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Calibri" w:eastAsia="Calibri" w:hAnsi="Calibri" w:cs="Calibri"/>
          <w:b/>
          <w:bCs/>
          <w:smallCaps/>
          <w:color w:val="0070C0"/>
          <w:spacing w:val="5"/>
          <w:sz w:val="24"/>
          <w:u w:color="000000"/>
          <w:bdr w:val="nil"/>
          <w:lang w:eastAsia="en-AU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980"/>
        <w:gridCol w:w="3969"/>
        <w:gridCol w:w="1417"/>
        <w:gridCol w:w="1650"/>
      </w:tblGrid>
      <w:tr w:rsidR="0001443A" w:rsidRPr="0001443A" w14:paraId="45806991" w14:textId="77777777" w:rsidTr="00AF1762">
        <w:tc>
          <w:tcPr>
            <w:tcW w:w="1980" w:type="dxa"/>
            <w:shd w:val="clear" w:color="auto" w:fill="FFC000"/>
          </w:tcPr>
          <w:p w14:paraId="6F1CD73B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  <w:r w:rsidRPr="0001443A"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  <w:t>Marking Criteria</w:t>
            </w:r>
          </w:p>
        </w:tc>
        <w:tc>
          <w:tcPr>
            <w:tcW w:w="3969" w:type="dxa"/>
            <w:shd w:val="clear" w:color="auto" w:fill="FFC000"/>
          </w:tcPr>
          <w:p w14:paraId="4079D4AA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  <w:r w:rsidRPr="0001443A"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  <w:t xml:space="preserve">Lecturer Expectation </w:t>
            </w:r>
          </w:p>
        </w:tc>
        <w:tc>
          <w:tcPr>
            <w:tcW w:w="1417" w:type="dxa"/>
            <w:shd w:val="clear" w:color="auto" w:fill="FFC000"/>
          </w:tcPr>
          <w:p w14:paraId="1CE05CB2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  <w:r w:rsidRPr="0001443A"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  <w:t xml:space="preserve">Marks </w:t>
            </w:r>
          </w:p>
        </w:tc>
        <w:tc>
          <w:tcPr>
            <w:tcW w:w="1650" w:type="dxa"/>
            <w:shd w:val="clear" w:color="auto" w:fill="FFC000"/>
          </w:tcPr>
          <w:p w14:paraId="6650D175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  <w:r w:rsidRPr="0001443A"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  <w:t xml:space="preserve">Comments </w:t>
            </w:r>
          </w:p>
        </w:tc>
      </w:tr>
      <w:tr w:rsidR="0001443A" w:rsidRPr="0001443A" w14:paraId="310982CE" w14:textId="77777777" w:rsidTr="00AF1762">
        <w:tc>
          <w:tcPr>
            <w:tcW w:w="1980" w:type="dxa"/>
          </w:tcPr>
          <w:p w14:paraId="6A5EC760" w14:textId="77777777" w:rsidR="0001443A" w:rsidRPr="0001443A" w:rsidRDefault="0001443A" w:rsidP="0001443A">
            <w:pPr>
              <w:adjustRightInd w:val="0"/>
              <w:rPr>
                <w:rFonts w:ascii="Calibri" w:eastAsia="Calibri" w:hAnsi="Calibri" w:cs="Calibri"/>
              </w:rPr>
            </w:pPr>
            <w:r w:rsidRPr="0001443A">
              <w:rPr>
                <w:rFonts w:ascii="Calibri" w:eastAsia="Calibri" w:hAnsi="Calibri" w:cs="Calibri"/>
              </w:rPr>
              <w:t>Analysis</w:t>
            </w:r>
          </w:p>
        </w:tc>
        <w:tc>
          <w:tcPr>
            <w:tcW w:w="3969" w:type="dxa"/>
          </w:tcPr>
          <w:p w14:paraId="511396B3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  <w:r w:rsidRPr="0001443A">
              <w:rPr>
                <w:rFonts w:ascii="Calibri" w:eastAsia="Calibri" w:hAnsi="Calibri" w:cs="Calibri"/>
                <w:color w:val="000000"/>
                <w:u w:color="000000"/>
                <w:bdr w:val="nil"/>
                <w:lang w:eastAsia="en-AU"/>
              </w:rPr>
              <w:t>Questions answered and covered in Depth</w:t>
            </w:r>
          </w:p>
        </w:tc>
        <w:tc>
          <w:tcPr>
            <w:tcW w:w="1417" w:type="dxa"/>
          </w:tcPr>
          <w:p w14:paraId="77892F49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</w:p>
        </w:tc>
        <w:tc>
          <w:tcPr>
            <w:tcW w:w="1650" w:type="dxa"/>
          </w:tcPr>
          <w:p w14:paraId="64E7F0B0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</w:p>
        </w:tc>
      </w:tr>
      <w:tr w:rsidR="0001443A" w:rsidRPr="0001443A" w14:paraId="0E7410CE" w14:textId="77777777" w:rsidTr="00AF1762">
        <w:tc>
          <w:tcPr>
            <w:tcW w:w="1980" w:type="dxa"/>
          </w:tcPr>
          <w:p w14:paraId="54EBDDC5" w14:textId="77777777" w:rsidR="0001443A" w:rsidRPr="0001443A" w:rsidRDefault="0001443A" w:rsidP="0001443A">
            <w:pPr>
              <w:adjustRightInd w:val="0"/>
              <w:rPr>
                <w:rFonts w:ascii="Calibri" w:eastAsia="Calibri" w:hAnsi="Calibri" w:cs="Calibri"/>
              </w:rPr>
            </w:pPr>
            <w:r w:rsidRPr="0001443A">
              <w:rPr>
                <w:rFonts w:ascii="Calibri" w:eastAsia="Calibri" w:hAnsi="Calibri" w:cs="Calibri"/>
              </w:rPr>
              <w:t>Concept</w:t>
            </w:r>
          </w:p>
        </w:tc>
        <w:tc>
          <w:tcPr>
            <w:tcW w:w="3969" w:type="dxa"/>
          </w:tcPr>
          <w:p w14:paraId="77A7AC99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  <w:r w:rsidRPr="0001443A">
              <w:rPr>
                <w:rFonts w:ascii="Calibri" w:eastAsia="Calibri" w:hAnsi="Calibri" w:cs="Calibri"/>
                <w:color w:val="000000"/>
                <w:u w:color="000000"/>
                <w:bdr w:val="nil"/>
                <w:lang w:eastAsia="en-AU"/>
              </w:rPr>
              <w:t>Demonstrates good understanding of key concepts</w:t>
            </w:r>
          </w:p>
        </w:tc>
        <w:tc>
          <w:tcPr>
            <w:tcW w:w="1417" w:type="dxa"/>
          </w:tcPr>
          <w:p w14:paraId="76956835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</w:p>
        </w:tc>
        <w:tc>
          <w:tcPr>
            <w:tcW w:w="1650" w:type="dxa"/>
          </w:tcPr>
          <w:p w14:paraId="5CCBB88E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</w:p>
        </w:tc>
      </w:tr>
      <w:tr w:rsidR="0001443A" w:rsidRPr="0001443A" w14:paraId="5B9D75CC" w14:textId="77777777" w:rsidTr="00AF1762">
        <w:tc>
          <w:tcPr>
            <w:tcW w:w="1980" w:type="dxa"/>
          </w:tcPr>
          <w:p w14:paraId="15B573EC" w14:textId="77777777" w:rsidR="0001443A" w:rsidRPr="0001443A" w:rsidRDefault="0001443A" w:rsidP="0001443A">
            <w:pPr>
              <w:adjustRightInd w:val="0"/>
              <w:rPr>
                <w:rFonts w:ascii="Calibri" w:eastAsia="Calibri" w:hAnsi="Calibri" w:cs="Calibri"/>
              </w:rPr>
            </w:pPr>
            <w:r w:rsidRPr="0001443A">
              <w:rPr>
                <w:rFonts w:ascii="Calibri" w:eastAsia="Calibri" w:hAnsi="Calibri" w:cs="Calibri"/>
              </w:rPr>
              <w:t>Idea</w:t>
            </w:r>
          </w:p>
        </w:tc>
        <w:tc>
          <w:tcPr>
            <w:tcW w:w="3969" w:type="dxa"/>
          </w:tcPr>
          <w:p w14:paraId="6D2CEA57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  <w:r w:rsidRPr="0001443A">
              <w:rPr>
                <w:rFonts w:ascii="Calibri" w:eastAsia="Calibri" w:hAnsi="Calibri" w:cs="Calibri"/>
                <w:color w:val="000000"/>
                <w:u w:color="000000"/>
                <w:bdr w:val="nil"/>
                <w:lang w:eastAsia="en-AU"/>
              </w:rPr>
              <w:t>Original and creative thoughts</w:t>
            </w:r>
          </w:p>
        </w:tc>
        <w:tc>
          <w:tcPr>
            <w:tcW w:w="1417" w:type="dxa"/>
          </w:tcPr>
          <w:p w14:paraId="6F2701FD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</w:p>
        </w:tc>
        <w:tc>
          <w:tcPr>
            <w:tcW w:w="1650" w:type="dxa"/>
          </w:tcPr>
          <w:p w14:paraId="468446D0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</w:p>
        </w:tc>
      </w:tr>
      <w:tr w:rsidR="0001443A" w:rsidRPr="0001443A" w14:paraId="72A9CC70" w14:textId="77777777" w:rsidTr="00AF1762">
        <w:tc>
          <w:tcPr>
            <w:tcW w:w="1980" w:type="dxa"/>
          </w:tcPr>
          <w:p w14:paraId="42BD03F4" w14:textId="77777777" w:rsidR="0001443A" w:rsidRPr="0001443A" w:rsidRDefault="0001443A" w:rsidP="0001443A">
            <w:pPr>
              <w:adjustRightInd w:val="0"/>
              <w:rPr>
                <w:rFonts w:ascii="Calibri" w:eastAsia="Calibri" w:hAnsi="Calibri" w:cs="Calibri"/>
              </w:rPr>
            </w:pPr>
            <w:r w:rsidRPr="0001443A">
              <w:rPr>
                <w:rFonts w:ascii="Calibri" w:eastAsia="Calibri" w:hAnsi="Calibri" w:cs="Calibri"/>
              </w:rPr>
              <w:t>Critical Analysis</w:t>
            </w:r>
          </w:p>
        </w:tc>
        <w:tc>
          <w:tcPr>
            <w:tcW w:w="3969" w:type="dxa"/>
          </w:tcPr>
          <w:p w14:paraId="684D703E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  <w:r w:rsidRPr="0001443A">
              <w:rPr>
                <w:rFonts w:ascii="Calibri" w:eastAsia="Calibri" w:hAnsi="Calibri" w:cs="Calibri"/>
                <w:color w:val="000000"/>
                <w:u w:color="000000"/>
                <w:bdr w:val="nil"/>
                <w:lang w:eastAsia="en-AU"/>
              </w:rPr>
              <w:t>Critical and evaluative analysis of relative importance of issues</w:t>
            </w:r>
          </w:p>
        </w:tc>
        <w:tc>
          <w:tcPr>
            <w:tcW w:w="1417" w:type="dxa"/>
          </w:tcPr>
          <w:p w14:paraId="7DD7FB19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</w:p>
        </w:tc>
        <w:tc>
          <w:tcPr>
            <w:tcW w:w="1650" w:type="dxa"/>
          </w:tcPr>
          <w:p w14:paraId="61C8E298" w14:textId="77777777" w:rsidR="0001443A" w:rsidRPr="0001443A" w:rsidRDefault="0001443A" w:rsidP="0001443A">
            <w:pPr>
              <w:jc w:val="both"/>
              <w:rPr>
                <w:rFonts w:ascii="Calibri" w:eastAsia="Calibri" w:hAnsi="Calibri" w:cs="Calibri"/>
                <w:b/>
                <w:color w:val="000000"/>
                <w:u w:color="000000"/>
                <w:bdr w:val="nil"/>
                <w:lang w:eastAsia="en-AU"/>
              </w:rPr>
            </w:pPr>
          </w:p>
        </w:tc>
      </w:tr>
    </w:tbl>
    <w:p w14:paraId="7714E21D" w14:textId="77777777" w:rsidR="0001443A" w:rsidRPr="002A5C80" w:rsidRDefault="0001443A" w:rsidP="0001443A">
      <w:pPr>
        <w:rPr>
          <w:b/>
          <w:sz w:val="24"/>
          <w:szCs w:val="24"/>
        </w:rPr>
      </w:pPr>
    </w:p>
    <w:sectPr w:rsidR="0001443A" w:rsidRPr="002A5C80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0C77E" w14:textId="77777777" w:rsidR="005378CD" w:rsidRDefault="005378CD" w:rsidP="00B45341">
      <w:r>
        <w:separator/>
      </w:r>
    </w:p>
  </w:endnote>
  <w:endnote w:type="continuationSeparator" w:id="0">
    <w:p w14:paraId="218DFFE0" w14:textId="77777777" w:rsidR="005378CD" w:rsidRDefault="005378CD" w:rsidP="00B45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F233D" w14:textId="77777777" w:rsidR="00B45341" w:rsidRDefault="00B45341" w:rsidP="00B45341">
    <w:pPr>
      <w:pStyle w:val="Footer"/>
    </w:pPr>
    <w:r>
      <w:t>E-commerce 2019: business. technology. society. KENNETH C. LAUDON AND CAROL G. TRAVER</w:t>
    </w:r>
  </w:p>
  <w:p w14:paraId="6D97A69C" w14:textId="77777777" w:rsidR="00B45341" w:rsidRDefault="00B45341" w:rsidP="00B45341">
    <w:pPr>
      <w:pStyle w:val="Footer"/>
    </w:pPr>
    <w:r>
      <w:t>Copyright © 2020 Kenneth C. Laudon and Carol Guercio Traver.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A2F9A" w14:textId="77777777" w:rsidR="005378CD" w:rsidRDefault="005378CD" w:rsidP="00B45341">
      <w:r>
        <w:separator/>
      </w:r>
    </w:p>
  </w:footnote>
  <w:footnote w:type="continuationSeparator" w:id="0">
    <w:p w14:paraId="5CF1C520" w14:textId="77777777" w:rsidR="005378CD" w:rsidRDefault="005378CD" w:rsidP="00B453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alt="Video Play High Resolution PNG Icon | Web Icons PNG" style="width:169pt;height:169pt;visibility:visible;mso-wrap-style:square" o:bullet="t">
        <v:imagedata r:id="rId1" o:title="Video Play High Resolution PNG Icon | Web Icons PNG"/>
      </v:shape>
    </w:pict>
  </w:numPicBullet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B36555"/>
    <w:multiLevelType w:val="multilevel"/>
    <w:tmpl w:val="68C2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F9741DC"/>
    <w:multiLevelType w:val="multilevel"/>
    <w:tmpl w:val="CE1A6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5E93448"/>
    <w:multiLevelType w:val="multilevel"/>
    <w:tmpl w:val="F37A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CEC4CFC"/>
    <w:multiLevelType w:val="multilevel"/>
    <w:tmpl w:val="2A06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27A56CE"/>
    <w:multiLevelType w:val="multilevel"/>
    <w:tmpl w:val="B890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3621DF9"/>
    <w:multiLevelType w:val="multilevel"/>
    <w:tmpl w:val="3C9E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93B7881"/>
    <w:multiLevelType w:val="hybridMultilevel"/>
    <w:tmpl w:val="5986E2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3D1C20C1"/>
    <w:multiLevelType w:val="multilevel"/>
    <w:tmpl w:val="89BE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D745799"/>
    <w:multiLevelType w:val="hybridMultilevel"/>
    <w:tmpl w:val="275666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DD01B2B"/>
    <w:multiLevelType w:val="multilevel"/>
    <w:tmpl w:val="F896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5567989"/>
    <w:multiLevelType w:val="multilevel"/>
    <w:tmpl w:val="BE34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E6380E"/>
    <w:multiLevelType w:val="hybridMultilevel"/>
    <w:tmpl w:val="E0CA20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66A518C2"/>
    <w:multiLevelType w:val="hybridMultilevel"/>
    <w:tmpl w:val="1E38B1BA"/>
    <w:lvl w:ilvl="0" w:tplc="CEC4AC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CA6A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A46F6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343F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1294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9E86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DC80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9491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820B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B492665"/>
    <w:multiLevelType w:val="hybridMultilevel"/>
    <w:tmpl w:val="F746F570"/>
    <w:lvl w:ilvl="0" w:tplc="75A248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FE71310"/>
    <w:multiLevelType w:val="multilevel"/>
    <w:tmpl w:val="E024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1"/>
  </w:num>
  <w:num w:numId="2">
    <w:abstractNumId w:val="12"/>
  </w:num>
  <w:num w:numId="3">
    <w:abstractNumId w:val="10"/>
  </w:num>
  <w:num w:numId="4">
    <w:abstractNumId w:val="35"/>
  </w:num>
  <w:num w:numId="5">
    <w:abstractNumId w:val="15"/>
  </w:num>
  <w:num w:numId="6">
    <w:abstractNumId w:val="23"/>
  </w:num>
  <w:num w:numId="7">
    <w:abstractNumId w:val="2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1"/>
  </w:num>
  <w:num w:numId="19">
    <w:abstractNumId w:val="22"/>
  </w:num>
  <w:num w:numId="20">
    <w:abstractNumId w:val="32"/>
  </w:num>
  <w:num w:numId="21">
    <w:abstractNumId w:val="27"/>
  </w:num>
  <w:num w:numId="22">
    <w:abstractNumId w:val="11"/>
  </w:num>
  <w:num w:numId="23">
    <w:abstractNumId w:val="36"/>
  </w:num>
  <w:num w:numId="24">
    <w:abstractNumId w:val="25"/>
  </w:num>
  <w:num w:numId="25">
    <w:abstractNumId w:val="34"/>
  </w:num>
  <w:num w:numId="26">
    <w:abstractNumId w:val="20"/>
  </w:num>
  <w:num w:numId="27">
    <w:abstractNumId w:val="33"/>
  </w:num>
  <w:num w:numId="28">
    <w:abstractNumId w:val="30"/>
  </w:num>
  <w:num w:numId="29">
    <w:abstractNumId w:val="14"/>
  </w:num>
  <w:num w:numId="30">
    <w:abstractNumId w:val="37"/>
  </w:num>
  <w:num w:numId="31">
    <w:abstractNumId w:val="13"/>
  </w:num>
  <w:num w:numId="32">
    <w:abstractNumId w:val="18"/>
  </w:num>
  <w:num w:numId="33">
    <w:abstractNumId w:val="16"/>
  </w:num>
  <w:num w:numId="34">
    <w:abstractNumId w:val="19"/>
  </w:num>
  <w:num w:numId="35">
    <w:abstractNumId w:val="26"/>
  </w:num>
  <w:num w:numId="36">
    <w:abstractNumId w:val="29"/>
  </w:num>
  <w:num w:numId="37">
    <w:abstractNumId w:val="17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C80"/>
    <w:rsid w:val="0001443A"/>
    <w:rsid w:val="000E2ECD"/>
    <w:rsid w:val="002A1C3D"/>
    <w:rsid w:val="002A5C80"/>
    <w:rsid w:val="002F4E60"/>
    <w:rsid w:val="003505BC"/>
    <w:rsid w:val="00387380"/>
    <w:rsid w:val="00397CED"/>
    <w:rsid w:val="003A1D2E"/>
    <w:rsid w:val="00417946"/>
    <w:rsid w:val="004422C1"/>
    <w:rsid w:val="00482785"/>
    <w:rsid w:val="004E50F2"/>
    <w:rsid w:val="005378CD"/>
    <w:rsid w:val="005C1083"/>
    <w:rsid w:val="005D68C8"/>
    <w:rsid w:val="0060043D"/>
    <w:rsid w:val="00645252"/>
    <w:rsid w:val="00662B30"/>
    <w:rsid w:val="006D3D74"/>
    <w:rsid w:val="006F0ACF"/>
    <w:rsid w:val="0070282F"/>
    <w:rsid w:val="00926CBD"/>
    <w:rsid w:val="009465AE"/>
    <w:rsid w:val="009B654F"/>
    <w:rsid w:val="00A9204E"/>
    <w:rsid w:val="00B45341"/>
    <w:rsid w:val="00B866D6"/>
    <w:rsid w:val="00CC3AD4"/>
    <w:rsid w:val="00D545EE"/>
    <w:rsid w:val="00DC109A"/>
    <w:rsid w:val="00E5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4081"/>
  <w15:chartTrackingRefBased/>
  <w15:docId w15:val="{3259E970-BD15-4ECF-9053-ADF097DE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table" w:styleId="TableGrid">
    <w:name w:val="Table Grid"/>
    <w:basedOn w:val="TableNormal"/>
    <w:uiPriority w:val="39"/>
    <w:rsid w:val="0001443A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1443A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417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google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google.com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google.com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www.example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hraf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10</TotalTime>
  <Pages>3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 Ashraf</dc:creator>
  <cp:keywords/>
  <dc:description/>
  <cp:lastModifiedBy>Shyed Shahriar Housaini</cp:lastModifiedBy>
  <cp:revision>12</cp:revision>
  <dcterms:created xsi:type="dcterms:W3CDTF">2022-05-26T01:03:00Z</dcterms:created>
  <dcterms:modified xsi:type="dcterms:W3CDTF">2025-03-26T16:12:00Z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